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mlj5address"/>
        <w:tblW w:w="12628" w:type="dxa"/>
        <w:tblCellSpacing w:w="0" w:type="dxa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3360"/>
        <w:gridCol w:w="400"/>
        <w:gridCol w:w="2336"/>
        <w:gridCol w:w="100"/>
        <w:gridCol w:w="400"/>
        <w:gridCol w:w="2000"/>
        <w:gridCol w:w="100"/>
        <w:gridCol w:w="400"/>
        <w:gridCol w:w="2386"/>
        <w:gridCol w:w="1146"/>
      </w:tblGrid>
      <w:tr w:rsidR="00A37C50" w:rsidRPr="00A44D1E" w14:paraId="6723001E" w14:textId="77777777" w:rsidTr="00D7554A">
        <w:trPr>
          <w:tblCellSpacing w:w="0" w:type="dxa"/>
        </w:trPr>
        <w:tc>
          <w:tcPr>
            <w:tcW w:w="336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7CFEF853" w14:textId="361A0F0A" w:rsidR="00A37C50" w:rsidRDefault="00D7554A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    www.linkedin.com/in/joaov-fs</w:t>
            </w:r>
          </w:p>
        </w:tc>
        <w:tc>
          <w:tcPr>
            <w:tcW w:w="4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5C899252" w14:textId="77777777" w:rsidR="00A37C50" w:rsidRDefault="00781834">
            <w:pPr>
              <w:rPr>
                <w:rStyle w:val="documentskn-mlj5addressany"/>
                <w:rFonts w:ascii="PT Sans Caption" w:eastAsia="PT Sans Caption" w:hAnsi="PT Sans Caption" w:cs="PT Sans Caption"/>
                <w:color w:val="020303"/>
                <w:sz w:val="20"/>
                <w:szCs w:val="20"/>
                <w:shd w:val="clear" w:color="auto" w:fill="auto"/>
              </w:rPr>
            </w:pPr>
            <w:r>
              <w:rPr>
                <w:rStyle w:val="documentskn-mlj5addressiconSvg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2BC73200" wp14:editId="13D5E5CC">
                  <wp:extent cx="180975" cy="180975"/>
                  <wp:effectExtent l="0" t="0" r="0" b="0"/>
                  <wp:docPr id="100002" name="Imagem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24BF2B88" w14:textId="77777777" w:rsidR="00A37C50" w:rsidRDefault="00781834">
            <w:pPr>
              <w:rPr>
                <w:rStyle w:val="documentskn-mlj5addressiconSvg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joaov.fs19@gmail.com</w:t>
            </w:r>
          </w:p>
        </w:tc>
        <w:tc>
          <w:tcPr>
            <w:tcW w:w="1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54F5CEC8" w14:textId="77777777" w:rsidR="00A37C50" w:rsidRDefault="00A37C50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750AA858" w14:textId="77777777" w:rsidR="00A37C50" w:rsidRDefault="00781834">
            <w:pPr>
              <w:rPr>
                <w:rStyle w:val="documentskn-mlj5addressany"/>
                <w:rFonts w:ascii="PT Sans Caption" w:eastAsia="PT Sans Caption" w:hAnsi="PT Sans Caption" w:cs="PT Sans Caption"/>
                <w:color w:val="020303"/>
                <w:sz w:val="20"/>
                <w:szCs w:val="20"/>
                <w:shd w:val="clear" w:color="auto" w:fill="auto"/>
              </w:rPr>
            </w:pPr>
            <w:r>
              <w:rPr>
                <w:rStyle w:val="documentskn-mlj5addressiconSvg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0FDD74A4" wp14:editId="3DD06D87">
                  <wp:extent cx="180975" cy="180975"/>
                  <wp:effectExtent l="0" t="0" r="0" b="0"/>
                  <wp:docPr id="100004" name="Imagem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34E92211" w14:textId="77777777" w:rsidR="00A37C50" w:rsidRDefault="00781834">
            <w:pPr>
              <w:rPr>
                <w:rStyle w:val="documentskn-mlj5addressiconSvg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(73) 99824-0963</w:t>
            </w:r>
          </w:p>
        </w:tc>
        <w:tc>
          <w:tcPr>
            <w:tcW w:w="1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ECCC7CE" w14:textId="77777777" w:rsidR="00A37C50" w:rsidRDefault="00A37C50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411A1DAD" w14:textId="77777777" w:rsidR="00A37C50" w:rsidRDefault="00781834">
            <w:pPr>
              <w:rPr>
                <w:rStyle w:val="documentskn-mlj5addressany"/>
                <w:rFonts w:ascii="PT Sans Caption" w:eastAsia="PT Sans Caption" w:hAnsi="PT Sans Caption" w:cs="PT Sans Caption"/>
                <w:color w:val="020303"/>
                <w:sz w:val="20"/>
                <w:szCs w:val="20"/>
                <w:shd w:val="clear" w:color="auto" w:fill="auto"/>
              </w:rPr>
            </w:pPr>
            <w:r>
              <w:rPr>
                <w:rStyle w:val="documentskn-mlj5addressiconSvg"/>
                <w:rFonts w:ascii="PT Sans Caption" w:eastAsia="PT Sans Caption" w:hAnsi="PT Sans Caption" w:cs="PT Sans Caption"/>
                <w:noProof/>
                <w:color w:val="020303"/>
                <w:sz w:val="20"/>
                <w:szCs w:val="20"/>
              </w:rPr>
              <w:drawing>
                <wp:inline distT="0" distB="0" distL="0" distR="0" wp14:anchorId="0006A57F" wp14:editId="1A079743">
                  <wp:extent cx="180975" cy="180975"/>
                  <wp:effectExtent l="0" t="0" r="0" b="0"/>
                  <wp:docPr id="100006" name="Imagem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6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21F148CC" w14:textId="6BB7F0B3" w:rsidR="00A37C50" w:rsidRPr="00A44D1E" w:rsidRDefault="00781834">
            <w:pPr>
              <w:pStyle w:val="documentskn-mlj5zipsuffix"/>
              <w:spacing w:line="245" w:lineRule="atLeast"/>
              <w:rPr>
                <w:rStyle w:val="documentskn-mlj5addressadrsLocatio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A44D1E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Teixeira de Freitas BA</w:t>
            </w:r>
            <w:r w:rsidRPr="00A44D1E">
              <w:rPr>
                <w:rStyle w:val="documentskn-mlj5addressadrsLocatio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A44D1E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45987-384</w:t>
            </w:r>
            <w:r w:rsidRPr="00A44D1E">
              <w:rPr>
                <w:rStyle w:val="documentskn-mlj5addressadrsLocatio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="00A44D1E" w:rsidRPr="00A44D1E">
              <w:rPr>
                <w:rStyle w:val="documentskn-mlj5addressadrsLocatio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- Bras</w:t>
            </w:r>
            <w:r w:rsidR="00A44D1E">
              <w:rPr>
                <w:rStyle w:val="documentskn-mlj5addressadrsLocatio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il</w:t>
            </w:r>
          </w:p>
        </w:tc>
        <w:tc>
          <w:tcPr>
            <w:tcW w:w="1146" w:type="dxa"/>
            <w:shd w:val="clear" w:color="auto" w:fill="D9EDFA"/>
            <w:tcMar>
              <w:top w:w="600" w:type="dxa"/>
              <w:left w:w="0" w:type="dxa"/>
              <w:bottom w:w="100" w:type="dxa"/>
              <w:right w:w="0" w:type="dxa"/>
            </w:tcMar>
            <w:hideMark/>
          </w:tcPr>
          <w:p w14:paraId="40827082" w14:textId="77777777" w:rsidR="00A37C50" w:rsidRPr="00A44D1E" w:rsidRDefault="00A37C50" w:rsidP="00D7554A">
            <w:pPr>
              <w:spacing w:line="245" w:lineRule="atLeast"/>
              <w:ind w:left="98" w:hanging="98"/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</w:tr>
    </w:tbl>
    <w:p w14:paraId="44C87762" w14:textId="77777777" w:rsidR="00A37C50" w:rsidRPr="00A44D1E" w:rsidRDefault="00A37C50">
      <w:pPr>
        <w:rPr>
          <w:vanish/>
          <w:lang w:val="pt-BR"/>
        </w:rPr>
      </w:pPr>
    </w:p>
    <w:tbl>
      <w:tblPr>
        <w:tblStyle w:val="documentskn-mlj5adnlLnks"/>
        <w:tblW w:w="12100" w:type="dxa"/>
        <w:tblCellSpacing w:w="0" w:type="dxa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2977"/>
        <w:gridCol w:w="2977"/>
        <w:gridCol w:w="100"/>
        <w:gridCol w:w="2400"/>
        <w:gridCol w:w="100"/>
        <w:gridCol w:w="2400"/>
        <w:gridCol w:w="1146"/>
      </w:tblGrid>
      <w:tr w:rsidR="00A37C50" w:rsidRPr="00A44D1E" w14:paraId="640A2E99" w14:textId="77777777" w:rsidTr="00D7554A">
        <w:trPr>
          <w:tblCellSpacing w:w="0" w:type="dxa"/>
        </w:trPr>
        <w:tc>
          <w:tcPr>
            <w:tcW w:w="2977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5998C770" w14:textId="77777777" w:rsidR="00A37C50" w:rsidRPr="00A44D1E" w:rsidRDefault="00A37C50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2977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5527EF8C" w14:textId="6F3A7FC6" w:rsidR="00A37C50" w:rsidRPr="00A44D1E" w:rsidRDefault="00A37C50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100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781DC238" w14:textId="77777777" w:rsidR="00A37C50" w:rsidRPr="00A44D1E" w:rsidRDefault="00A37C50">
            <w:pP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2400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28B0E1EB" w14:textId="77777777" w:rsidR="00A37C50" w:rsidRPr="00A44D1E" w:rsidRDefault="00A37C50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100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24D7CCB7" w14:textId="77777777" w:rsidR="00A37C50" w:rsidRPr="00A44D1E" w:rsidRDefault="00A37C50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2400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05D541E1" w14:textId="77777777" w:rsidR="00A37C50" w:rsidRPr="00A44D1E" w:rsidRDefault="00A37C50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1146" w:type="dxa"/>
            <w:shd w:val="clear" w:color="auto" w:fill="D9EDFA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614D0D75" w14:textId="77777777" w:rsidR="00A37C50" w:rsidRPr="00A44D1E" w:rsidRDefault="00A37C50">
            <w:pPr>
              <w:rPr>
                <w:rStyle w:val="documentskn-mlj5topbluesectionnth-last-child1paragraphnth-last-child1divnth-last-child1an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</w:tr>
    </w:tbl>
    <w:p w14:paraId="75AA8F67" w14:textId="77777777" w:rsidR="00A37C50" w:rsidRPr="00A44D1E" w:rsidRDefault="00A37C50">
      <w:pPr>
        <w:rPr>
          <w:vanish/>
          <w:lang w:val="pt-BR"/>
        </w:rPr>
      </w:pPr>
    </w:p>
    <w:tbl>
      <w:tblPr>
        <w:tblStyle w:val="documentskn-mlj5sectionSECTIONNAMEfirstparagraph"/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98"/>
        <w:gridCol w:w="8884"/>
      </w:tblGrid>
      <w:tr w:rsidR="00A37C50" w:rsidRPr="00A44D1E" w14:paraId="5C12FF1D" w14:textId="77777777" w:rsidTr="00D7554A">
        <w:trPr>
          <w:trHeight w:val="399"/>
          <w:tblCellSpacing w:w="0" w:type="dxa"/>
          <w:jc w:val="center"/>
        </w:trPr>
        <w:tc>
          <w:tcPr>
            <w:tcW w:w="2998" w:type="dxa"/>
            <w:shd w:val="clear" w:color="auto" w:fill="0187DE"/>
            <w:tcMar>
              <w:top w:w="2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2B4C4ADF" w14:textId="77777777" w:rsidR="00A37C50" w:rsidRPr="00A44D1E" w:rsidRDefault="00A37C50" w:rsidP="00D7554A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  <w:tc>
          <w:tcPr>
            <w:tcW w:w="8884" w:type="dxa"/>
            <w:shd w:val="clear" w:color="auto" w:fill="0187DE"/>
            <w:tcMar>
              <w:top w:w="200" w:type="dxa"/>
              <w:left w:w="0" w:type="dxa"/>
              <w:bottom w:w="200" w:type="dxa"/>
              <w:right w:w="600" w:type="dxa"/>
            </w:tcMar>
            <w:hideMark/>
          </w:tcPr>
          <w:p w14:paraId="28E10895" w14:textId="2B4F1D42" w:rsidR="00A37C50" w:rsidRPr="00D7554A" w:rsidRDefault="00781834">
            <w:pPr>
              <w:spacing w:line="560" w:lineRule="exact"/>
              <w:rPr>
                <w:rStyle w:val="documentskn-mlj5actualNameRowdiv"/>
                <w:rFonts w:ascii="PT Sans Caption" w:eastAsia="PT Sans Caption" w:hAnsi="PT Sans Caption" w:cs="PT Sans Caption"/>
                <w:color w:val="020303"/>
                <w:sz w:val="20"/>
                <w:szCs w:val="20"/>
                <w:shd w:val="clear" w:color="auto" w:fill="auto"/>
                <w:lang w:val="pt-BR"/>
              </w:rPr>
            </w:pPr>
            <w:r w:rsidRPr="00D7554A">
              <w:rPr>
                <w:rStyle w:val="span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  <w:lang w:val="pt-BR"/>
              </w:rPr>
              <w:t>Joao Vitor</w:t>
            </w:r>
            <w:r w:rsidRPr="00D7554A">
              <w:rPr>
                <w:rStyle w:val="documentskn-mlj5actualNameRowdiv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  <w:shd w:val="clear" w:color="auto" w:fill="auto"/>
                <w:lang w:val="pt-BR"/>
              </w:rPr>
              <w:t xml:space="preserve"> </w:t>
            </w:r>
            <w:r w:rsidRPr="00D7554A">
              <w:rPr>
                <w:rStyle w:val="span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  <w:lang w:val="pt-BR"/>
              </w:rPr>
              <w:t>Ferreira dos Santo</w:t>
            </w:r>
            <w:r w:rsidR="00D7554A">
              <w:rPr>
                <w:rStyle w:val="span"/>
                <w:rFonts w:ascii="Oswald" w:eastAsia="Oswald" w:hAnsi="Oswald" w:cs="Oswald"/>
                <w:caps/>
                <w:color w:val="FFFFFF"/>
                <w:spacing w:val="10"/>
                <w:sz w:val="48"/>
                <w:szCs w:val="48"/>
                <w:lang w:val="pt-BR"/>
              </w:rPr>
              <w:t>s</w:t>
            </w:r>
          </w:p>
        </w:tc>
      </w:tr>
    </w:tbl>
    <w:p w14:paraId="5FD1E435" w14:textId="77777777" w:rsidR="00A37C50" w:rsidRPr="00D7554A" w:rsidRDefault="00A37C50">
      <w:pPr>
        <w:spacing w:line="880" w:lineRule="exact"/>
        <w:rPr>
          <w:lang w:val="pt-BR"/>
        </w:rPr>
        <w:sectPr w:rsidR="00A37C50" w:rsidRPr="00D7554A">
          <w:headerReference w:type="default" r:id="rId10"/>
          <w:footerReference w:type="default" r:id="rId11"/>
          <w:pgSz w:w="11906" w:h="16838"/>
          <w:pgMar w:top="0" w:right="0" w:bottom="0" w:left="0" w:header="0" w:footer="0" w:gutter="0"/>
          <w:cols w:space="720"/>
        </w:sectPr>
      </w:pPr>
    </w:p>
    <w:p w14:paraId="5932DB99" w14:textId="77777777" w:rsidR="00A37C50" w:rsidRDefault="00A37C50">
      <w:pPr>
        <w:rPr>
          <w:vanish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:rsidRPr="00A44D1E" w14:paraId="119B7D35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F1F6EA0" w14:textId="77777777" w:rsidR="00A37C50" w:rsidRDefault="00781834">
            <w:pPr>
              <w:pStyle w:val="documentskn-mlj5sectiontitle"/>
              <w:rPr>
                <w:rStyle w:val="documentskn-mlj5bottomboxsectionsectiontableheading"/>
                <w:color w:val="0187DE"/>
              </w:rPr>
            </w:pPr>
            <w:r>
              <w:rPr>
                <w:rStyle w:val="documentskn-mlj5bottomboxsectionsectiontableheading"/>
                <w:color w:val="0187DE"/>
              </w:rPr>
              <w:t>Resumo profissional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E3B522" w14:textId="77777777" w:rsidR="00A37C50" w:rsidRDefault="00A37C50">
            <w:pPr>
              <w:pStyle w:val="documentskn-mlj5bottomboxsectionpindcellParagraph"/>
              <w:spacing w:line="280" w:lineRule="atLeast"/>
              <w:rPr>
                <w:rStyle w:val="documentskn-mlj5bottomboxsectionpindcell"/>
                <w:rFonts w:ascii="PT Sans Caption" w:eastAsia="PT Sans Caption" w:hAnsi="PT Sans Caption" w:cs="PT Sans Caption"/>
                <w:b/>
                <w:bCs/>
                <w:color w:val="0187D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1A8BE5C" w14:textId="7AF7628C" w:rsidR="00A37C50" w:rsidRPr="00D7554A" w:rsidRDefault="00781834">
            <w:pPr>
              <w:pStyle w:val="p"/>
              <w:spacing w:line="280" w:lineRule="atLeast"/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</w:pPr>
            <w:r w:rsidRPr="00D7554A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>Assistente técnico, criativo, com pouco mais de 1 ano de atuação na área e uma bagagem de trabalho desde os 12 anos de idade em conciliação com o estudo. Profissional ágil, engenhoso, esforçado, organizado e com facilidade para trabalhar em equipe</w:t>
            </w:r>
            <w:r w:rsidR="00A44D1E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 xml:space="preserve"> em harmonia, sempre buscando agregar valores.</w:t>
            </w:r>
          </w:p>
        </w:tc>
      </w:tr>
    </w:tbl>
    <w:p w14:paraId="151F0D0F" w14:textId="77777777" w:rsidR="00A37C50" w:rsidRDefault="00A37C50">
      <w:pPr>
        <w:rPr>
          <w:vanish/>
        </w:rPr>
      </w:pPr>
    </w:p>
    <w:tbl>
      <w:tblPr>
        <w:tblStyle w:val="documentskn-mlj5experienceheading"/>
        <w:tblpPr w:vertAnchor="text" w:tblpY="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206"/>
      </w:tblGrid>
      <w:tr w:rsidR="00A37C50" w14:paraId="79F4C66D" w14:textId="77777777">
        <w:trPr>
          <w:tblCellSpacing w:w="0" w:type="dxa"/>
        </w:trPr>
        <w:tc>
          <w:tcPr>
            <w:tcW w:w="250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6344B1C4" w14:textId="77777777" w:rsidR="00A37C50" w:rsidRDefault="00781834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experienceheadingsectiontitle"/>
                <w:rFonts w:ascii="Oswald" w:eastAsia="Oswald" w:hAnsi="Oswald" w:cs="Oswald"/>
                <w:caps/>
                <w:color w:val="0187DE"/>
              </w:rPr>
              <w:t>Histórico profissional</w:t>
            </w:r>
          </w:p>
        </w:tc>
        <w:tc>
          <w:tcPr>
            <w:tcW w:w="8206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64AAAE" w14:textId="77777777" w:rsidR="00A37C50" w:rsidRDefault="00781834">
            <w:pPr>
              <w:rPr>
                <w:rStyle w:val="documentskn-mlj5experienceheadingsectiontitle"/>
                <w:rFonts w:ascii="Oswald" w:eastAsia="Oswald" w:hAnsi="Oswald" w:cs="Oswald"/>
                <w:caps/>
                <w:color w:val="0187DE"/>
              </w:rPr>
            </w:pPr>
            <w:r>
              <w:rPr>
                <w:rStyle w:val="documentskn-mlj5experienceheadingexpremptycell"/>
                <w:rFonts w:ascii="Oswald" w:eastAsia="Oswald" w:hAnsi="Oswald" w:cs="Oswald"/>
                <w:caps/>
                <w:color w:val="0187DE"/>
              </w:rPr>
              <w:t> </w:t>
            </w:r>
          </w:p>
        </w:tc>
      </w:tr>
    </w:tbl>
    <w:p w14:paraId="3E6D2F0C" w14:textId="77777777" w:rsidR="00A37C50" w:rsidRDefault="00A37C50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:rsidRPr="00A44D1E" w14:paraId="135CD62A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B2A51D" w14:textId="77777777" w:rsidR="00A37C50" w:rsidRDefault="00781834">
            <w:pPr>
              <w:pStyle w:val="documentskn-mlj5bottomboxsectionexprparatablefirstparagraphdatewrapperdiv"/>
              <w:spacing w:line="280" w:lineRule="atLeast"/>
              <w:rPr>
                <w:rStyle w:val="documentskn-mlj5bottomboxparagraphexprparatable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experiencejobdates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11/2020</w:t>
            </w: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- </w:t>
            </w:r>
            <w:proofErr w:type="spellStart"/>
            <w:r>
              <w:rPr>
                <w:rStyle w:val="documentskn-mlj5experiencejobdates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Atual</w:t>
            </w:r>
            <w:proofErr w:type="spellEnd"/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754DDC" w14:textId="77777777" w:rsidR="00A37C50" w:rsidRDefault="00A37C50">
            <w:pPr>
              <w:pStyle w:val="documentskn-mlj5bottomboxsectionexprparatablefirstparagraphdatewrapperdiv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C25F" w14:textId="77777777" w:rsidR="00A37C50" w:rsidRPr="00D7554A" w:rsidRDefault="00781834">
            <w:pPr>
              <w:pStyle w:val="documentskn-mlj5bottomboxsectionexprparatablefirstparagraphsinglecolumnanynth-child1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D7554A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Assistente técnico administrativo</w:t>
            </w:r>
          </w:p>
          <w:p w14:paraId="00857B00" w14:textId="77777777" w:rsidR="00A37C50" w:rsidRPr="00D7554A" w:rsidRDefault="00781834">
            <w:pPr>
              <w:pStyle w:val="documentskn-mlj5paddedline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D7554A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Suzano S.A</w:t>
            </w:r>
            <w:r w:rsidRPr="00D7554A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 xml:space="preserve"> - </w:t>
            </w:r>
            <w:r w:rsidRPr="00D7554A">
              <w:rPr>
                <w:rStyle w:val="documentskn-mlj5jobcity"/>
                <w:rFonts w:ascii="PT Sans Caption" w:eastAsia="PT Sans Caption" w:hAnsi="PT Sans Caption" w:cs="PT Sans Caption"/>
                <w:color w:val="020303"/>
                <w:lang w:val="pt-BR"/>
              </w:rPr>
              <w:t>Teixeira de Freitas</w:t>
            </w:r>
            <w:r w:rsidRPr="00D7554A">
              <w:rPr>
                <w:rStyle w:val="span"/>
                <w:rFonts w:ascii="PT Sans Caption" w:eastAsia="PT Sans Caption" w:hAnsi="PT Sans Caption" w:cs="PT Sans Caption"/>
                <w:color w:val="020303"/>
                <w:lang w:val="pt-BR"/>
              </w:rPr>
              <w:t>, BA</w:t>
            </w:r>
          </w:p>
          <w:p w14:paraId="1BCC633A" w14:textId="77777777" w:rsidR="00A37C50" w:rsidRPr="00D7554A" w:rsidRDefault="00781834">
            <w:pPr>
              <w:pStyle w:val="documentskn-mlj5ulli"/>
              <w:numPr>
                <w:ilvl w:val="0"/>
                <w:numId w:val="1"/>
              </w:numPr>
              <w:spacing w:before="100"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D7554A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Suporte administrativo à área de Planejamento, atuando no controle preventivo de componentes de máquinas florestais e gerenciamento reparos feitos com fornecedor externo.</w:t>
            </w:r>
          </w:p>
          <w:p w14:paraId="0B0772B4" w14:textId="77777777" w:rsidR="00A37C50" w:rsidRPr="00D7554A" w:rsidRDefault="00781834">
            <w:pPr>
              <w:pStyle w:val="divdocumentullinth-last-child1"/>
              <w:numPr>
                <w:ilvl w:val="0"/>
                <w:numId w:val="1"/>
              </w:numPr>
              <w:spacing w:line="280" w:lineRule="atLeast"/>
              <w:ind w:left="200" w:hanging="192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D7554A"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Atuei de forma a agilizar os processos e gerações de relatórios através de automação via script, integrando VBA ao SAP - ERP.</w:t>
            </w:r>
          </w:p>
          <w:p w14:paraId="37C81F12" w14:textId="77777777" w:rsidR="00A37C50" w:rsidRPr="00D7554A" w:rsidRDefault="00A37C50">
            <w:pPr>
              <w:pStyle w:val="p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</w:p>
        </w:tc>
      </w:tr>
    </w:tbl>
    <w:p w14:paraId="6B90B22B" w14:textId="77777777" w:rsidR="00A37C50" w:rsidRDefault="00A37C50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:rsidRPr="00A44D1E" w14:paraId="602D3832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90FFC35" w14:textId="77777777" w:rsidR="00A37C50" w:rsidRDefault="00781834">
            <w:pPr>
              <w:pStyle w:val="documentskn-mlj5bottomboxsectionexprparatabledatewrapperdiv"/>
              <w:spacing w:line="280" w:lineRule="atLeast"/>
              <w:rPr>
                <w:rStyle w:val="documentskn-mlj5bottomboxsectionparagraphexprparatablenth-last-child1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experiencejobdates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09/2019</w:t>
            </w: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documentskn-mlj5experiencejobdates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01/2020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B35F9" w14:textId="77777777" w:rsidR="00A37C50" w:rsidRDefault="00A37C50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rPr>
                <w:rStyle w:val="documentskn-mlj5bottomboxsectionexprparatable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1627E8E" w14:textId="77777777" w:rsidR="00A37C50" w:rsidRPr="00D7554A" w:rsidRDefault="00781834">
            <w:pPr>
              <w:pStyle w:val="documentskn-mlj5bottomboxsectionexprparatablesinglecolumnanynth-child1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lang w:val="pt-BR"/>
              </w:rPr>
            </w:pPr>
            <w:r w:rsidRPr="00D7554A">
              <w:rPr>
                <w:rStyle w:val="documentskn-mlj5txtBold"/>
                <w:rFonts w:ascii="PT Sans Caption" w:eastAsia="PT Sans Caption" w:hAnsi="PT Sans Caption" w:cs="PT Sans Caption"/>
                <w:color w:val="020303"/>
                <w:lang w:val="pt-BR"/>
              </w:rPr>
              <w:t>Técnico em manutenção de equipamentos de informática</w:t>
            </w:r>
          </w:p>
          <w:p w14:paraId="0A9DD30C" w14:textId="77777777" w:rsidR="00A37C50" w:rsidRDefault="00781834">
            <w:pPr>
              <w:pStyle w:val="documentskn-mlj5paddedline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</w:rPr>
            </w:pPr>
            <w:proofErr w:type="spellStart"/>
            <w:r>
              <w:rPr>
                <w:rStyle w:val="documentskn-mlj5txtBold"/>
                <w:rFonts w:ascii="PT Sans Caption" w:eastAsia="PT Sans Caption" w:hAnsi="PT Sans Caption" w:cs="PT Sans Caption"/>
                <w:color w:val="020303"/>
              </w:rPr>
              <w:t>Infortronik</w:t>
            </w:r>
            <w:proofErr w:type="spellEnd"/>
            <w:r>
              <w:rPr>
                <w:rStyle w:val="span"/>
                <w:rFonts w:ascii="PT Sans Caption" w:eastAsia="PT Sans Caption" w:hAnsi="PT Sans Caption" w:cs="PT Sans Caption"/>
                <w:color w:val="020303"/>
              </w:rPr>
              <w:t xml:space="preserve"> - </w:t>
            </w:r>
            <w:r>
              <w:rPr>
                <w:rStyle w:val="documentskn-mlj5jobcity"/>
                <w:rFonts w:ascii="PT Sans Caption" w:eastAsia="PT Sans Caption" w:hAnsi="PT Sans Caption" w:cs="PT Sans Caption"/>
                <w:color w:val="020303"/>
              </w:rPr>
              <w:t>Teixeira de Freitas</w:t>
            </w:r>
            <w:r>
              <w:rPr>
                <w:rStyle w:val="span"/>
                <w:rFonts w:ascii="PT Sans Caption" w:eastAsia="PT Sans Caption" w:hAnsi="PT Sans Caption" w:cs="PT Sans Caption"/>
                <w:color w:val="020303"/>
              </w:rPr>
              <w:t>, BA</w:t>
            </w:r>
          </w:p>
          <w:p w14:paraId="63B63572" w14:textId="77777777" w:rsidR="00A37C50" w:rsidRPr="00D7554A" w:rsidRDefault="00781834">
            <w:pPr>
              <w:pStyle w:val="divdocumentullinth-last-child1"/>
              <w:numPr>
                <w:ilvl w:val="0"/>
                <w:numId w:val="2"/>
              </w:numPr>
              <w:spacing w:before="100" w:line="280" w:lineRule="atLeast"/>
              <w:ind w:left="200" w:hanging="192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D7554A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Configuração, montagem e manutenção de desktops, notebooks e consoles, de forma local ou remota, garantindo o pleno funcionamento dos dispositivos.</w:t>
            </w:r>
          </w:p>
        </w:tc>
      </w:tr>
    </w:tbl>
    <w:p w14:paraId="41D1B194" w14:textId="77777777" w:rsidR="00A37C50" w:rsidRDefault="00A37C50">
      <w:pPr>
        <w:rPr>
          <w:vanish/>
        </w:rPr>
      </w:pPr>
    </w:p>
    <w:tbl>
      <w:tblPr>
        <w:tblStyle w:val="documentskn-mlj5educationheading"/>
        <w:tblpPr w:vertAnchor="text" w:tblpY="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206"/>
      </w:tblGrid>
      <w:tr w:rsidR="00A37C50" w14:paraId="52DC07E0" w14:textId="77777777">
        <w:trPr>
          <w:tblCellSpacing w:w="0" w:type="dxa"/>
        </w:trPr>
        <w:tc>
          <w:tcPr>
            <w:tcW w:w="250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24964552" w14:textId="77777777" w:rsidR="00A37C50" w:rsidRDefault="00781834">
            <w:pPr>
              <w:rPr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documentskn-mlj5educationheadingsectiontitle"/>
                <w:rFonts w:ascii="Oswald" w:eastAsia="Oswald" w:hAnsi="Oswald" w:cs="Oswald"/>
                <w:caps/>
                <w:color w:val="0187DE"/>
              </w:rPr>
              <w:t>Formação acadêmica</w:t>
            </w:r>
          </w:p>
        </w:tc>
        <w:tc>
          <w:tcPr>
            <w:tcW w:w="8206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EE2A5D" w14:textId="77777777" w:rsidR="00A37C50" w:rsidRDefault="00781834">
            <w:pPr>
              <w:rPr>
                <w:rStyle w:val="documentskn-mlj5educationheadingsectiontitle"/>
                <w:rFonts w:ascii="Oswald" w:eastAsia="Oswald" w:hAnsi="Oswald" w:cs="Oswald"/>
                <w:caps/>
                <w:color w:val="0187DE"/>
              </w:rPr>
            </w:pPr>
            <w:r>
              <w:rPr>
                <w:rStyle w:val="documentskn-mlj5educationheadingexpremptycell"/>
                <w:rFonts w:ascii="Oswald" w:eastAsia="Oswald" w:hAnsi="Oswald" w:cs="Oswald"/>
                <w:caps/>
                <w:color w:val="0187DE"/>
              </w:rPr>
              <w:t> </w:t>
            </w:r>
          </w:p>
        </w:tc>
      </w:tr>
    </w:tbl>
    <w:p w14:paraId="5E271143" w14:textId="77777777" w:rsidR="00A37C50" w:rsidRDefault="00A37C50">
      <w:pPr>
        <w:rPr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:rsidRPr="00A44D1E" w14:paraId="0CD4A327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BCE1EF8" w14:textId="77777777" w:rsidR="00A37C50" w:rsidRDefault="00781834">
            <w:pPr>
              <w:pStyle w:val="documentskn-mlj5dispBlock"/>
              <w:spacing w:line="280" w:lineRule="atLeast"/>
              <w:rPr>
                <w:rStyle w:val="documentskn-mlj5bottomboxsectionparagraphexprparatablenth-last-child1datewrapp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  <w:r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  <w:t>11/2017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86CB96" w14:textId="77777777" w:rsidR="00A37C50" w:rsidRDefault="00A37C50">
            <w:pPr>
              <w:pStyle w:val="documentskn-mlj5bottomboxsectionexprparatablefirstparagraphdatewrapperdiv"/>
              <w:spacing w:line="280" w:lineRule="atLeast"/>
              <w:rPr>
                <w:rStyle w:val="documentskn-mlj5bottomboxsectionexprparatablefirstparagraphdatewrapperdivCharacter"/>
                <w:rFonts w:ascii="PT Sans Caption" w:eastAsia="PT Sans Caption" w:hAnsi="PT Sans Caption" w:cs="PT Sans Caption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73D1BDF" w14:textId="77777777" w:rsidR="00A37C50" w:rsidRPr="00D7554A" w:rsidRDefault="00781834">
            <w:pPr>
              <w:pStyle w:val="documentskn-mlj5bottomboxsectionexprparatablefirstparagraphsinglecolumnanynth-child1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D7554A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Ensino Médio</w:t>
            </w:r>
          </w:p>
          <w:p w14:paraId="0E6326D0" w14:textId="77777777" w:rsidR="00A37C50" w:rsidRPr="00D7554A" w:rsidRDefault="00781834">
            <w:pPr>
              <w:pStyle w:val="documentskn-mlj5bottomboxsectionexprparatablefirstparagraphdatewrapperdiv"/>
              <w:spacing w:line="280" w:lineRule="atLeast"/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</w:pPr>
            <w:r w:rsidRPr="00D7554A">
              <w:rPr>
                <w:rStyle w:val="documentskn-mlj5txtBold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Colégio Estadual Ruy Barbosa</w:t>
            </w:r>
            <w:r w:rsidRPr="00D7554A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  <w:r w:rsidRPr="00D7554A">
              <w:rPr>
                <w:rStyle w:val="spa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- </w:t>
            </w:r>
            <w:r w:rsidRPr="00D7554A">
              <w:rPr>
                <w:rStyle w:val="documentskn-mlj5educationjobcity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>Teixeira de Freitas, BA</w:t>
            </w:r>
            <w:r w:rsidRPr="00D7554A">
              <w:rPr>
                <w:rStyle w:val="documentskn-mlj5bottomboxsectionparagraphexprparatablenth-last-child1singlecolumn"/>
                <w:rFonts w:ascii="PT Sans Caption" w:eastAsia="PT Sans Caption" w:hAnsi="PT Sans Caption" w:cs="PT Sans Caption"/>
                <w:color w:val="020303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5483BB60" w14:textId="77777777" w:rsidR="00A37C50" w:rsidRPr="00D7554A" w:rsidRDefault="00A37C50">
      <w:pPr>
        <w:rPr>
          <w:vanish/>
          <w:lang w:val="pt-BR"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:rsidRPr="00A44D1E" w14:paraId="3F64FF9D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83228" w14:textId="77777777" w:rsidR="00A37C50" w:rsidRPr="00D7554A" w:rsidRDefault="00A37C50">
            <w:pPr>
              <w:rPr>
                <w:lang w:val="pt-BR"/>
              </w:rPr>
            </w:pPr>
          </w:p>
        </w:tc>
        <w:tc>
          <w:tcPr>
            <w:tcW w:w="26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691208" w14:textId="77777777" w:rsidR="00A37C50" w:rsidRPr="00D7554A" w:rsidRDefault="00A37C50">
            <w:pPr>
              <w:rPr>
                <w:lang w:val="pt-BR"/>
              </w:rPr>
            </w:pPr>
          </w:p>
        </w:tc>
        <w:tc>
          <w:tcPr>
            <w:tcW w:w="7946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58D27" w14:textId="77777777" w:rsidR="00A37C50" w:rsidRPr="00D7554A" w:rsidRDefault="00A37C50">
            <w:pPr>
              <w:rPr>
                <w:lang w:val="pt-BR"/>
              </w:rPr>
            </w:pPr>
          </w:p>
        </w:tc>
      </w:tr>
      <w:tr w:rsidR="00A37C50" w14:paraId="28072E4C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0AEF9D6" w14:textId="77777777" w:rsidR="00A37C50" w:rsidRDefault="00781834">
            <w:pPr>
              <w:pStyle w:val="documentskn-mlj5sectiontitle"/>
              <w:rPr>
                <w:rStyle w:val="documentskn-mlj5bottomboxsectionsectiontableheading"/>
                <w:color w:val="0187DE"/>
              </w:rPr>
            </w:pPr>
            <w:r>
              <w:rPr>
                <w:rStyle w:val="documentskn-mlj5bottomboxsectionsectiontableheading"/>
                <w:color w:val="0187DE"/>
              </w:rPr>
              <w:t>Competências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B34B60" w14:textId="77777777" w:rsidR="00A37C50" w:rsidRDefault="00A37C50">
            <w:pPr>
              <w:pStyle w:val="documentskn-mlj5bottomboxsectionpindcellParagraph"/>
              <w:spacing w:line="280" w:lineRule="atLeast"/>
              <w:rPr>
                <w:rStyle w:val="documentskn-mlj5bottomboxsectionpindcell"/>
                <w:rFonts w:ascii="PT Sans Caption" w:eastAsia="PT Sans Caption" w:hAnsi="PT Sans Caption" w:cs="PT Sans Caption"/>
                <w:b/>
                <w:bCs/>
                <w:color w:val="0187D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skn-mlj5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3"/>
              <w:gridCol w:w="3973"/>
            </w:tblGrid>
            <w:tr w:rsidR="00A37C50" w14:paraId="29E024A1" w14:textId="77777777">
              <w:tc>
                <w:tcPr>
                  <w:tcW w:w="3973" w:type="dxa"/>
                  <w:tcMar>
                    <w:top w:w="5" w:type="dxa"/>
                    <w:left w:w="5" w:type="dxa"/>
                    <w:bottom w:w="5" w:type="dxa"/>
                    <w:right w:w="305" w:type="dxa"/>
                  </w:tcMar>
                  <w:hideMark/>
                </w:tcPr>
                <w:p w14:paraId="405F8A66" w14:textId="77777777" w:rsidR="00A37C50" w:rsidRDefault="00781834">
                  <w:pPr>
                    <w:pStyle w:val="documentskn-mlj5ulli"/>
                    <w:numPr>
                      <w:ilvl w:val="0"/>
                      <w:numId w:val="3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 xml:space="preserve">Frameworks: Selenium Web Driver, Cucumber, Postman e </w:t>
                  </w: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Jmeter</w:t>
                  </w:r>
                  <w:proofErr w:type="spellEnd"/>
                </w:p>
                <w:p w14:paraId="2C4D53E2" w14:textId="77777777" w:rsidR="00A37C50" w:rsidRPr="00D7554A" w:rsidRDefault="00781834">
                  <w:pPr>
                    <w:pStyle w:val="divdocumentullinth-last-child1"/>
                    <w:numPr>
                      <w:ilvl w:val="0"/>
                      <w:numId w:val="3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</w:pPr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 xml:space="preserve">Ferramentas: </w:t>
                  </w:r>
                  <w:proofErr w:type="spellStart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Trello</w:t>
                  </w:r>
                  <w:proofErr w:type="spellEnd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Planner</w:t>
                  </w:r>
                  <w:proofErr w:type="spellEnd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Jira</w:t>
                  </w:r>
                  <w:proofErr w:type="spellEnd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, Eclipse</w:t>
                  </w:r>
                </w:p>
              </w:tc>
              <w:tc>
                <w:tcPr>
                  <w:tcW w:w="3973" w:type="dxa"/>
                  <w:tcMar>
                    <w:top w:w="5" w:type="dxa"/>
                    <w:left w:w="5" w:type="dxa"/>
                    <w:bottom w:w="5" w:type="dxa"/>
                    <w:right w:w="305" w:type="dxa"/>
                  </w:tcMar>
                  <w:hideMark/>
                </w:tcPr>
                <w:p w14:paraId="2D97BD00" w14:textId="77777777" w:rsidR="00A37C50" w:rsidRPr="00D7554A" w:rsidRDefault="00781834">
                  <w:pPr>
                    <w:pStyle w:val="documentskn-mlj5ulli"/>
                    <w:numPr>
                      <w:ilvl w:val="0"/>
                      <w:numId w:val="4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</w:pPr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Métodos ágeis (</w:t>
                  </w:r>
                  <w:proofErr w:type="spellStart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>Kanban</w:t>
                  </w:r>
                  <w:proofErr w:type="spellEnd"/>
                  <w:r w:rsidRPr="00D7554A"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  <w:lang w:val="pt-BR"/>
                    </w:rPr>
                    <w:t xml:space="preserve"> e Scrum)</w:t>
                  </w:r>
                </w:p>
                <w:p w14:paraId="515561F0" w14:textId="77777777" w:rsidR="00A37C50" w:rsidRDefault="00781834">
                  <w:pPr>
                    <w:pStyle w:val="divdocumentullinth-last-child1"/>
                    <w:numPr>
                      <w:ilvl w:val="0"/>
                      <w:numId w:val="4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TDD/BDD</w:t>
                  </w:r>
                </w:p>
                <w:p w14:paraId="49899096" w14:textId="77777777" w:rsidR="00A44D1E" w:rsidRDefault="00A44D1E">
                  <w:pPr>
                    <w:pStyle w:val="divdocumentullinth-last-child1"/>
                    <w:numPr>
                      <w:ilvl w:val="0"/>
                      <w:numId w:val="4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 xml:space="preserve">Office </w:t>
                  </w:r>
                  <w:proofErr w:type="spellStart"/>
                  <w:r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  <w:t>Completo</w:t>
                  </w:r>
                  <w:proofErr w:type="spellEnd"/>
                </w:p>
                <w:p w14:paraId="313A6FCF" w14:textId="73207262" w:rsidR="00A44D1E" w:rsidRDefault="00A44D1E" w:rsidP="00A44D1E">
                  <w:pPr>
                    <w:pStyle w:val="divdocumentullinth-last-child1"/>
                    <w:spacing w:line="280" w:lineRule="atLeast"/>
                    <w:ind w:left="192"/>
                    <w:rPr>
                      <w:rStyle w:val="documentskn-mlj5bottomboxsectionsectiontableparagraphWrapper"/>
                      <w:rFonts w:ascii="PT Sans Caption" w:eastAsia="PT Sans Caption" w:hAnsi="PT Sans Caption" w:cs="PT Sans Caption"/>
                      <w:sz w:val="20"/>
                      <w:szCs w:val="20"/>
                    </w:rPr>
                  </w:pPr>
                </w:p>
              </w:tc>
            </w:tr>
          </w:tbl>
          <w:p w14:paraId="16E9F275" w14:textId="77777777" w:rsidR="00A37C50" w:rsidRDefault="00A37C50">
            <w:pPr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</w:rPr>
            </w:pPr>
          </w:p>
        </w:tc>
      </w:tr>
    </w:tbl>
    <w:p w14:paraId="3687F180" w14:textId="77777777" w:rsidR="00A37C50" w:rsidRDefault="00A37C50">
      <w:pPr>
        <w:rPr>
          <w:vanish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A37C50" w14:paraId="1BCF74FE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897D0" w14:textId="77777777" w:rsidR="00A37C50" w:rsidRDefault="00A37C50"/>
        </w:tc>
        <w:tc>
          <w:tcPr>
            <w:tcW w:w="260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F4D803" w14:textId="77777777" w:rsidR="00A37C50" w:rsidRDefault="00A37C50"/>
        </w:tc>
        <w:tc>
          <w:tcPr>
            <w:tcW w:w="7946" w:type="dxa"/>
            <w:tcBorders>
              <w:top w:val="single" w:sz="40" w:space="0" w:color="D9EDF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FAF93" w14:textId="77777777" w:rsidR="00A37C50" w:rsidRDefault="00A37C50"/>
        </w:tc>
      </w:tr>
      <w:tr w:rsidR="00A37C50" w:rsidRPr="00A44D1E" w14:paraId="057F9C83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0C7FEE8" w14:textId="77777777" w:rsidR="00A37C50" w:rsidRDefault="00781834">
            <w:pPr>
              <w:pStyle w:val="documentskn-mlj5sectiontitle"/>
              <w:rPr>
                <w:rStyle w:val="documentskn-mlj5bottomboxsectionsectiontableheading"/>
                <w:color w:val="0187DE"/>
              </w:rPr>
            </w:pPr>
            <w:r>
              <w:rPr>
                <w:rStyle w:val="documentskn-mlj5bottomboxsectionsectiontableheading"/>
                <w:color w:val="0187DE"/>
              </w:rPr>
              <w:t>Certificações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8ABA77" w14:textId="77777777" w:rsidR="00A37C50" w:rsidRDefault="00A37C50">
            <w:pPr>
              <w:pStyle w:val="documentskn-mlj5bottomboxsectionpindcellParagraph"/>
              <w:spacing w:line="280" w:lineRule="atLeast"/>
              <w:rPr>
                <w:rStyle w:val="documentskn-mlj5bottomboxsectionpindcell"/>
                <w:rFonts w:ascii="PT Sans Caption" w:eastAsia="PT Sans Caption" w:hAnsi="PT Sans Caption" w:cs="PT Sans Caption"/>
                <w:b/>
                <w:bCs/>
                <w:color w:val="0187D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C2012D7" w14:textId="77777777" w:rsidR="00A37C50" w:rsidRPr="00D7554A" w:rsidRDefault="00781834">
            <w:pPr>
              <w:pStyle w:val="divdocumentullinth-last-child1"/>
              <w:numPr>
                <w:ilvl w:val="0"/>
                <w:numId w:val="5"/>
              </w:numPr>
              <w:spacing w:line="280" w:lineRule="atLeast"/>
              <w:ind w:left="200" w:hanging="192"/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</w:pPr>
            <w:r w:rsidRPr="00D7554A">
              <w:rPr>
                <w:rStyle w:val="documentskn-mlj5bottomboxsectionsectiontableparagraphWrapper"/>
                <w:rFonts w:ascii="PT Sans Caption" w:eastAsia="PT Sans Caption" w:hAnsi="PT Sans Caption" w:cs="PT Sans Caption"/>
                <w:sz w:val="20"/>
                <w:szCs w:val="20"/>
                <w:lang w:val="pt-BR"/>
              </w:rPr>
              <w:t xml:space="preserve">Testes de software + Automatização de testes - </w:t>
            </w:r>
            <w:proofErr w:type="spellStart"/>
            <w:r w:rsidRPr="00D7554A">
              <w:rPr>
                <w:rStyle w:val="Forte1"/>
                <w:rFonts w:ascii="PT Sans Caption" w:eastAsia="PT Sans Caption" w:hAnsi="PT Sans Caption" w:cs="PT Sans Caption"/>
                <w:b/>
                <w:bCs/>
                <w:color w:val="020303"/>
                <w:sz w:val="20"/>
                <w:szCs w:val="20"/>
                <w:lang w:val="pt-BR"/>
              </w:rPr>
              <w:t>Udemy</w:t>
            </w:r>
            <w:proofErr w:type="spellEnd"/>
          </w:p>
        </w:tc>
      </w:tr>
    </w:tbl>
    <w:p w14:paraId="0BA3F3A8" w14:textId="77777777" w:rsidR="00A37C50" w:rsidRDefault="00781834">
      <w:pPr>
        <w:spacing w:line="20" w:lineRule="auto"/>
        <w:rPr>
          <w:rFonts w:ascii="PT Sans Caption" w:eastAsia="PT Sans Caption" w:hAnsi="PT Sans Caption" w:cs="PT Sans Caption"/>
          <w:color w:val="020303"/>
          <w:sz w:val="20"/>
          <w:szCs w:val="20"/>
        </w:rPr>
      </w:pPr>
      <w:r>
        <w:rPr>
          <w:color w:val="FFFFFF"/>
          <w:sz w:val="2"/>
        </w:rPr>
        <w:t>.</w:t>
      </w:r>
    </w:p>
    <w:sectPr w:rsidR="00A37C50">
      <w:headerReference w:type="default" r:id="rId12"/>
      <w:footerReference w:type="default" r:id="rId13"/>
      <w:type w:val="continuous"/>
      <w:pgSz w:w="11906" w:h="16838"/>
      <w:pgMar w:top="240" w:right="600" w:bottom="24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A590" w14:textId="77777777" w:rsidR="0093297D" w:rsidRDefault="0093297D">
      <w:pPr>
        <w:spacing w:line="240" w:lineRule="auto"/>
      </w:pPr>
      <w:r>
        <w:separator/>
      </w:r>
    </w:p>
  </w:endnote>
  <w:endnote w:type="continuationSeparator" w:id="0">
    <w:p w14:paraId="2C13512A" w14:textId="77777777" w:rsidR="0093297D" w:rsidRDefault="00932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charset w:val="00"/>
    <w:family w:val="auto"/>
    <w:pitch w:val="variable"/>
    <w:sig w:usb0="2000020F" w:usb1="00000000" w:usb2="00000000" w:usb3="00000000" w:csb0="00000197" w:csb1="00000000"/>
    <w:embedRegular r:id="rId1" w:fontKey="{EB3A9A7F-1FF9-4C4A-833C-00BFD68A455F}"/>
  </w:font>
  <w:font w:name="PT Sans Caption">
    <w:charset w:val="00"/>
    <w:family w:val="swiss"/>
    <w:pitch w:val="variable"/>
    <w:sig w:usb0="A00002EF" w:usb1="5000204B" w:usb2="00000000" w:usb3="00000000" w:csb0="00000097" w:csb1="00000000"/>
    <w:embedRegular r:id="rId2" w:fontKey="{4FF3AD01-30EE-4ADA-98B1-A4D45496D19D}"/>
    <w:embedBold r:id="rId3" w:fontKey="{7C8B9002-0997-4D44-B998-585A560F389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AD8F" w14:textId="77777777" w:rsidR="00A37C50" w:rsidRDefault="00781834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0BD3" w14:textId="77777777" w:rsidR="00A37C50" w:rsidRDefault="00781834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A312" w14:textId="77777777" w:rsidR="0093297D" w:rsidRDefault="0093297D">
      <w:pPr>
        <w:spacing w:line="240" w:lineRule="auto"/>
      </w:pPr>
      <w:r>
        <w:separator/>
      </w:r>
    </w:p>
  </w:footnote>
  <w:footnote w:type="continuationSeparator" w:id="0">
    <w:p w14:paraId="1699D29E" w14:textId="77777777" w:rsidR="0093297D" w:rsidRDefault="00932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ADD0B" w14:textId="77777777" w:rsidR="00A37C50" w:rsidRDefault="00781834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A240" w14:textId="77777777" w:rsidR="00A37C50" w:rsidRDefault="00781834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9E2F8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5A8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329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90E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6C70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16E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00E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6EF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1A6F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4EA4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E43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8CD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B055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B8F4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847E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107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A4B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46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B44A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7224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147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BE60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9887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D68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C62E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2408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70D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80C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748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1C89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0CA8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A4FD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AEB0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60B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E440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EA7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D16CD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6F9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6C30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B2D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34C5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84A2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A63C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EA4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2A85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50"/>
    <w:rsid w:val="00617896"/>
    <w:rsid w:val="00781834"/>
    <w:rsid w:val="0093297D"/>
    <w:rsid w:val="00A37C50"/>
    <w:rsid w:val="00A44D1E"/>
    <w:rsid w:val="00D7554A"/>
    <w:rsid w:val="00E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97A9"/>
  <w15:docId w15:val="{63E1E508-292D-4F85-A1E0-1207ECF1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j5fontsize">
    <w:name w:val="document_skn-mlj5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skn-mlj5SECTIONCNTC">
    <w:name w:val="document_skn-mlj5_SECTION_CNTC"/>
    <w:basedOn w:val="Normal"/>
  </w:style>
  <w:style w:type="paragraph" w:customStyle="1" w:styleId="documentskn-mlj5sectionSECTIONCNTCfirstparagraph">
    <w:name w:val="document_skn-mlj5_section_SECTION_CNTC_firstparagraph"/>
    <w:basedOn w:val="Normal"/>
  </w:style>
  <w:style w:type="character" w:customStyle="1" w:styleId="documentskn-mlj5addressany">
    <w:name w:val="document_skn-mlj5_address &gt; any"/>
    <w:basedOn w:val="Fontepargpadro"/>
    <w:rPr>
      <w:shd w:val="clear" w:color="auto" w:fill="0187DE"/>
    </w:rPr>
  </w:style>
  <w:style w:type="character" w:customStyle="1" w:styleId="documentskn-mlj5addressiconSvg">
    <w:name w:val="document_skn-mlj5_address_iconSvg"/>
    <w:basedOn w:val="Fontepargpadro"/>
  </w:style>
  <w:style w:type="character" w:customStyle="1" w:styleId="documentskn-mlj5addressfieldcell">
    <w:name w:val="document_skn-mlj5_address_fieldcell"/>
    <w:basedOn w:val="Fontepargpadro"/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documentskn-mlj5addressadrsLocation">
    <w:name w:val="document_skn-mlj5_address_adrsLocation"/>
    <w:basedOn w:val="Fontepargpadro"/>
  </w:style>
  <w:style w:type="paragraph" w:customStyle="1" w:styleId="documentskn-mlj5zipsuffix">
    <w:name w:val="document_skn-mlj5_zipsuffix"/>
    <w:basedOn w:val="Normal"/>
  </w:style>
  <w:style w:type="table" w:customStyle="1" w:styleId="documentskn-mlj5address">
    <w:name w:val="document_skn-mlj5_address"/>
    <w:basedOn w:val="Tabelanormal"/>
    <w:tblPr/>
  </w:style>
  <w:style w:type="paragraph" w:customStyle="1" w:styleId="documentskn-mlj5inHeadersection">
    <w:name w:val="document_skn-mlj5_inHeader + section"/>
    <w:basedOn w:val="Normal"/>
  </w:style>
  <w:style w:type="paragraph" w:customStyle="1" w:styleId="documentskn-mlj5sectionSECTIONALNKfirstparagraph">
    <w:name w:val="document_skn-mlj5_section_SECTION_ALNK_firstparagraph"/>
    <w:basedOn w:val="Normal"/>
  </w:style>
  <w:style w:type="character" w:customStyle="1" w:styleId="documentskn-mlj5topbluesectionnth-last-child1paragraphnth-last-child1divnth-last-child1any">
    <w:name w:val="document_skn-mlj5_topbluesection_nth-last-child(1)_paragraph_nth-last-child(1) &gt; div_nth-last-child(1) &gt; any"/>
    <w:basedOn w:val="Fontepargpadro"/>
  </w:style>
  <w:style w:type="table" w:customStyle="1" w:styleId="documentskn-mlj5adnlLnks">
    <w:name w:val="document_skn-mlj5_adnlLnks"/>
    <w:basedOn w:val="Tabelanormal"/>
    <w:tblPr/>
  </w:style>
  <w:style w:type="paragraph" w:customStyle="1" w:styleId="documentskn-mlj5section">
    <w:name w:val="document_skn-mlj5_section"/>
    <w:basedOn w:val="Normal"/>
    <w:pPr>
      <w:pBdr>
        <w:top w:val="none" w:sz="0" w:space="5" w:color="auto"/>
      </w:pBdr>
    </w:pPr>
  </w:style>
  <w:style w:type="paragraph" w:customStyle="1" w:styleId="documentskn-mlj5paragraph">
    <w:name w:val="document_skn-mlj5_paragraph"/>
    <w:basedOn w:val="Normal"/>
    <w:pPr>
      <w:pBdr>
        <w:top w:val="none" w:sz="0" w:space="15" w:color="auto"/>
      </w:pBdr>
    </w:pPr>
  </w:style>
  <w:style w:type="paragraph" w:customStyle="1" w:styleId="documentskn-mlj5idSECTIONPICTsection">
    <w:name w:val="document_skn-mlj5_|id^=SECTION_PICT + section"/>
    <w:basedOn w:val="Normal"/>
  </w:style>
  <w:style w:type="character" w:customStyle="1" w:styleId="documentskn-mlj5actualNameRowdiv">
    <w:name w:val="document_skn-mlj5_actualNameRow &gt; div"/>
    <w:basedOn w:val="Fontepargpadro"/>
    <w:rPr>
      <w:shd w:val="clear" w:color="auto" w:fill="0187DE"/>
    </w:rPr>
  </w:style>
  <w:style w:type="table" w:customStyle="1" w:styleId="documentskn-mlj5sectionSECTIONNAMEfirstparagraph">
    <w:name w:val="document_skn-mlj5_section_SECTION_NAME_firstparagraph"/>
    <w:basedOn w:val="Tabelanormal"/>
    <w:tblPr/>
  </w:style>
  <w:style w:type="character" w:customStyle="1" w:styleId="documentskn-mlj5bottomboxsectionsectiontableheading">
    <w:name w:val="document_skn-mlj5_bottombox_section_sectiontable_heading"/>
    <w:basedOn w:val="Fontepargpadro"/>
  </w:style>
  <w:style w:type="paragraph" w:customStyle="1" w:styleId="documentskn-mlj5sectiontitle">
    <w:name w:val="document_skn-mlj5_sectiontitle"/>
    <w:basedOn w:val="Normal"/>
    <w:pPr>
      <w:spacing w:line="300" w:lineRule="atLeast"/>
    </w:pPr>
    <w:rPr>
      <w:rFonts w:ascii="Oswald" w:eastAsia="Oswald" w:hAnsi="Oswald" w:cs="Oswald"/>
      <w:caps/>
    </w:rPr>
  </w:style>
  <w:style w:type="character" w:customStyle="1" w:styleId="documentskn-mlj5bottomboxsectionpindcell">
    <w:name w:val="document_skn-mlj5_bottombox_section_pindcell"/>
    <w:basedOn w:val="Fontepargpadro"/>
  </w:style>
  <w:style w:type="paragraph" w:customStyle="1" w:styleId="documentskn-mlj5bottomboxsectionpindcellParagraph">
    <w:name w:val="document_skn-mlj5_bottombox_section_pindcell Paragraph"/>
    <w:basedOn w:val="Normal"/>
  </w:style>
  <w:style w:type="character" w:customStyle="1" w:styleId="documentskn-mlj5bottomboxsectionsectiontableparagraphWrapper">
    <w:name w:val="document_skn-mlj5_bottombox_section_sectiontable_paragraphWrapper"/>
    <w:basedOn w:val="Fontepargpadro"/>
    <w:rPr>
      <w:color w:val="020303"/>
    </w:rPr>
  </w:style>
  <w:style w:type="paragraph" w:customStyle="1" w:styleId="documentskn-mlj5singlecolumn">
    <w:name w:val="document_skn-mlj5_singlecolumn"/>
    <w:basedOn w:val="Normal"/>
  </w:style>
  <w:style w:type="paragraph" w:customStyle="1" w:styleId="p">
    <w:name w:val="p"/>
    <w:basedOn w:val="Normal"/>
  </w:style>
  <w:style w:type="table" w:customStyle="1" w:styleId="documentskn-mlj5bottomboxsectionsectiontable">
    <w:name w:val="document_skn-mlj5_bottombox_section_sectiontable"/>
    <w:basedOn w:val="Tabelanormal"/>
    <w:tblPr/>
  </w:style>
  <w:style w:type="character" w:customStyle="1" w:styleId="documentskn-mlj5experienceheadingsectiontitle">
    <w:name w:val="document_skn-mlj5_experience_heading_sectiontitle"/>
    <w:basedOn w:val="Fontepargpadro"/>
  </w:style>
  <w:style w:type="character" w:customStyle="1" w:styleId="documentskn-mlj5experienceheadingexpremptycell">
    <w:name w:val="document_skn-mlj5_experience_heading_expremptycell"/>
    <w:basedOn w:val="Fontepargpadro"/>
  </w:style>
  <w:style w:type="table" w:customStyle="1" w:styleId="documentskn-mlj5experienceheading">
    <w:name w:val="document_skn-mlj5_experience_heading"/>
    <w:basedOn w:val="Tabelanormal"/>
    <w:tblPr/>
  </w:style>
  <w:style w:type="character" w:customStyle="1" w:styleId="documentskn-mlj5bottomboxparagraphexprparatabledatewrapper">
    <w:name w:val="document_skn-mlj5_bottombox_paragraph_exprparatable_datewrapper"/>
    <w:basedOn w:val="Fontepargpadro"/>
  </w:style>
  <w:style w:type="paragraph" w:customStyle="1" w:styleId="documentskn-mlj5bottomboxsectionexprparatablefirstparagraphdatewrapperdiv">
    <w:name w:val="document_skn-mlj5_bottombox_section_exprparatable_firstparagraph_datewrapper_div"/>
    <w:basedOn w:val="Normal"/>
  </w:style>
  <w:style w:type="character" w:customStyle="1" w:styleId="documentskn-mlj5experiencejobdates">
    <w:name w:val="document_skn-mlj5_experience_jobdates"/>
    <w:basedOn w:val="Fontepargpadro"/>
    <w:rPr>
      <w:b w:val="0"/>
      <w:bCs w:val="0"/>
    </w:rPr>
  </w:style>
  <w:style w:type="character" w:customStyle="1" w:styleId="documentskn-mlj5bottomboxsectionexprparatablefirstparagraphdatewrapperdivCharacter">
    <w:name w:val="document_skn-mlj5_bottombox_section_exprparatable_firstparagraph_datewrapper_div Character"/>
    <w:basedOn w:val="Fontepargpadro"/>
  </w:style>
  <w:style w:type="paragraph" w:customStyle="1" w:styleId="documentskn-mlj5bottomboxsectionexprparatablefirstparagraphsinglecolumnanynth-child1">
    <w:name w:val="document_skn-mlj5_bottombox_section_exprparatable_firstparagraph_singlecolumn &gt; any_nth-child(1)"/>
    <w:basedOn w:val="Normal"/>
  </w:style>
  <w:style w:type="character" w:customStyle="1" w:styleId="documentskn-mlj5txtBold">
    <w:name w:val="document_skn-mlj5_txtBold"/>
    <w:basedOn w:val="Fontepargpadro"/>
    <w:rPr>
      <w:b/>
      <w:bCs/>
    </w:rPr>
  </w:style>
  <w:style w:type="paragraph" w:customStyle="1" w:styleId="documentskn-mlj5paddedline">
    <w:name w:val="document_skn-mlj5_paddedline"/>
    <w:basedOn w:val="Normal"/>
  </w:style>
  <w:style w:type="character" w:customStyle="1" w:styleId="documentskn-mlj5jobcity">
    <w:name w:val="document_skn-mlj5_jobcity"/>
    <w:basedOn w:val="Fontepargpadro"/>
    <w:rPr>
      <w:b w:val="0"/>
      <w:bCs w:val="0"/>
    </w:rPr>
  </w:style>
  <w:style w:type="paragraph" w:customStyle="1" w:styleId="documentskn-mlj5jobline">
    <w:name w:val="document_skn-mlj5_jobline"/>
    <w:basedOn w:val="Normal"/>
  </w:style>
  <w:style w:type="paragraph" w:customStyle="1" w:styleId="documentskn-mlj5ulli">
    <w:name w:val="document_skn-mlj5_ul_li"/>
    <w:basedOn w:val="Normal"/>
  </w:style>
  <w:style w:type="paragraph" w:customStyle="1" w:styleId="divdocumentullinth-last-child1">
    <w:name w:val="div_document_ul_li_nth-last-child(1)"/>
    <w:basedOn w:val="Normal"/>
  </w:style>
  <w:style w:type="table" w:customStyle="1" w:styleId="documentskn-mlj5bottomboxparagraphexprparatable">
    <w:name w:val="document_skn-mlj5_bottombox_paragraph_exprparatable"/>
    <w:basedOn w:val="Tabelanormal"/>
    <w:tblPr/>
  </w:style>
  <w:style w:type="character" w:customStyle="1" w:styleId="documentskn-mlj5bottomboxsectionparagraphexprparatablenth-last-child1datewrapper">
    <w:name w:val="document_skn-mlj5_bottombox_section_paragraph_exprparatable_nth-last-child(1)_datewrapper"/>
    <w:basedOn w:val="Fontepargpadro"/>
  </w:style>
  <w:style w:type="paragraph" w:customStyle="1" w:styleId="documentskn-mlj5bottomboxsectionexprparatabledatewrapperdiv">
    <w:name w:val="document_skn-mlj5_bottombox_section_exprparatable_datewrapper_div"/>
    <w:basedOn w:val="Normal"/>
    <w:pPr>
      <w:pBdr>
        <w:top w:val="none" w:sz="0" w:space="15" w:color="auto"/>
      </w:pBdr>
    </w:pPr>
  </w:style>
  <w:style w:type="character" w:customStyle="1" w:styleId="documentskn-mlj5bottomboxsectionexprparatabledatewrapperdivCharacter">
    <w:name w:val="document_skn-mlj5_bottombox_section_exprparatable_datewrapper_div Character"/>
    <w:basedOn w:val="Fontepargpadro"/>
  </w:style>
  <w:style w:type="character" w:customStyle="1" w:styleId="documentskn-mlj5bottomboxsectionparagraphexprparatablenth-last-child1singlecolumn">
    <w:name w:val="document_skn-mlj5_bottombox_section_paragraph_exprparatable_nth-last-child(1)_singlecolumn"/>
    <w:basedOn w:val="Fontepargpadro"/>
  </w:style>
  <w:style w:type="paragraph" w:customStyle="1" w:styleId="documentskn-mlj5bottomboxsectionexprparatablesinglecolumnanynth-child1">
    <w:name w:val="document_skn-mlj5_bottombox_section_exprparatable_singlecolumn &gt; any_nth-child(1)"/>
    <w:basedOn w:val="Normal"/>
    <w:pPr>
      <w:pBdr>
        <w:top w:val="none" w:sz="0" w:space="15" w:color="auto"/>
      </w:pBdr>
    </w:pPr>
  </w:style>
  <w:style w:type="character" w:customStyle="1" w:styleId="documentskn-mlj5educationheadingsectiontitle">
    <w:name w:val="document_skn-mlj5_education_heading_sectiontitle"/>
    <w:basedOn w:val="Fontepargpadro"/>
  </w:style>
  <w:style w:type="character" w:customStyle="1" w:styleId="documentskn-mlj5educationheadingexpremptycell">
    <w:name w:val="document_skn-mlj5_education_heading_expremptycell"/>
    <w:basedOn w:val="Fontepargpadro"/>
  </w:style>
  <w:style w:type="table" w:customStyle="1" w:styleId="documentskn-mlj5educationheading">
    <w:name w:val="document_skn-mlj5_education_heading"/>
    <w:basedOn w:val="Tabelanormal"/>
    <w:tblPr/>
  </w:style>
  <w:style w:type="paragraph" w:customStyle="1" w:styleId="documentskn-mlj5dispBlock">
    <w:name w:val="document_skn-mlj5_dispBlock"/>
    <w:basedOn w:val="Normal"/>
  </w:style>
  <w:style w:type="character" w:customStyle="1" w:styleId="documentskn-mlj5educationjobcity">
    <w:name w:val="document_skn-mlj5_education_jobcity"/>
    <w:basedOn w:val="Fontepargpadro"/>
    <w:rPr>
      <w:b w:val="0"/>
      <w:bCs w:val="0"/>
    </w:rPr>
  </w:style>
  <w:style w:type="character" w:customStyle="1" w:styleId="documentskn-mlj5educationjobcountry">
    <w:name w:val="document_skn-mlj5_education_jobcountry"/>
    <w:basedOn w:val="Fontepargpadro"/>
    <w:rPr>
      <w:b w:val="0"/>
      <w:bCs w:val="0"/>
    </w:rPr>
  </w:style>
  <w:style w:type="character" w:customStyle="1" w:styleId="documentskn-mlj5ulliCharacter">
    <w:name w:val="document_skn-mlj5_ul_li Character"/>
    <w:basedOn w:val="Fontepargpadro"/>
  </w:style>
  <w:style w:type="character" w:customStyle="1" w:styleId="divdocumentullinth-last-child1Character">
    <w:name w:val="div_document_ul_li_nth-last-child(1) Character"/>
    <w:basedOn w:val="Fontepargpadro"/>
  </w:style>
  <w:style w:type="table" w:customStyle="1" w:styleId="documentskn-mlj5table">
    <w:name w:val="document_skn-mlj5_table"/>
    <w:basedOn w:val="Tabelanormal"/>
    <w:tblPr/>
  </w:style>
  <w:style w:type="character" w:customStyle="1" w:styleId="Forte1">
    <w:name w:val="Forte1"/>
    <w:basedOn w:val="Fontepargpadro"/>
    <w:rPr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Joao Vitor Ferreira dos Santos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Joao Vitor Ferreira dos Santos</dc:title>
  <dc:creator>Sam</dc:creator>
  <cp:lastModifiedBy>joao vitorr</cp:lastModifiedBy>
  <cp:revision>3</cp:revision>
  <dcterms:created xsi:type="dcterms:W3CDTF">2022-03-09T16:26:00Z</dcterms:created>
  <dcterms:modified xsi:type="dcterms:W3CDTF">2022-03-09T16:27:00Z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7a46f45c-b72c-4b66-9a80-b9f507f02855</vt:lpwstr>
  </property>
  <property fmtid="{D5CDD505-2E9C-101B-9397-08002B2CF9AE}" pid="3" name="x1ye=0">
    <vt:lpwstr>zDMAAB+LCAAAAAAABAAVm7W2rEoURT+IALfgBbi7Nhnu7nz9OzdvmiqovdacPUZTJMqilIhAAoHRiCCImMCJogAjDCMwFAWthpKVpD1r14CPZJgdkL1v0BG48JshF8OuSrqlpq7SOIDf/R4MeMEJF+ZFwYZLh43VkgAvHAu1Zz0QxebVMYNJKGI4ooJk0tduIgS1RCwFNyHBUm3ZiRsrnvOUmX78uGCaLU/yvydkpJR6xt+TeZwsxIMcgsbrP1u</vt:lpwstr>
  </property>
  <property fmtid="{D5CDD505-2E9C-101B-9397-08002B2CF9AE}" pid="4" name="x1ye=1">
    <vt:lpwstr>V0eNdMueWENS82T92cPijofjP6K76XT1D3H6Xv5ZtWH0iZUZ/31gPXHSLGZn78ArQJqW7bIQvnYgTfpYa1PCmtiylGByAx+U0mJ8IsPr7VMbBzVerFJ1UKINZf3Qkiztvvgd+9qKev7ZHLgEJp6CGLly38SlQRiV8SboxeumQR6/6JQuP2g+9n9Zkv98G1XEPnk4+mwgXDQFHrlsW/AYhLC7GAqSYTHMSePKA74c0+ntCPK6rZ1AAgFTr0+q/vL</vt:lpwstr>
  </property>
  <property fmtid="{D5CDD505-2E9C-101B-9397-08002B2CF9AE}" pid="5" name="x1ye=10">
    <vt:lpwstr>CCmwcKF0sMflwZQynUzpAHZsAdW/O7j66u3LwU+DaZiUVxrYqHRRlE5xr+WOu0XDc04pKx7YqGn5rVtHIg8F038WNwutFeXh45eEYvLkSmKlDpC+ZGb+bz68yn/JET+9pMmIKz+Vs7GIe3upyixSe+YJdZ+m0038UkfxyQe0fFIR6dIMEYZxNNTyRJdWu7wE+QkDP1X93/dgwneG7nH2nLisdlFs/0mjky6QDVw3Z3lARmh3ZR782qf6m6cvhy4</vt:lpwstr>
  </property>
  <property fmtid="{D5CDD505-2E9C-101B-9397-08002B2CF9AE}" pid="6" name="x1ye=11">
    <vt:lpwstr>Fzz4Eby1Io/ofDp2Hp8Z7/D81T30t9y4rZbexzOAPkNSoCPivY8TVOMQpSJxBNtXQ605sHwZLzW/JsCZG2ZMtFJ205+NkhTEQlw6kpyB7vJT7kyGfzRmFttnRpmhGmgwkjZm/auot4MSUiaOIReM6kNL7vmWT+Nk5VZK+2sj3PgO0GxpamMYY1wGV7U2PCGGJ83/NJctmwPrHHAt395rQOH5Hpo9Yf1lViA4uqu0G+ho0cWr4o8J4NeSHtoHJA4</vt:lpwstr>
  </property>
  <property fmtid="{D5CDD505-2E9C-101B-9397-08002B2CF9AE}" pid="7" name="x1ye=12">
    <vt:lpwstr>SDp//A6j6sqkrutBwDloEKdhwZJDa8BM2vGnkZD3zvNpHxXOCb67fPnyir3b9FggYfAVB9pgpcfbUajxgdEdQHAE2XKvmtAAFHb8ByMDRZj2POhhMU8qXmndzBFGMFovhwJ1+b0jNBB6zV1qHqltgu8HBby4zXQTiXlYHQr+3OJhjROsII1/U1DqmBDPOkDBWjIZbYsxxic8uUqU1C8hb/ov9jlrNUaUCZBpXhVYcwLDoI1vHYrCKu0/5K+IiKj</vt:lpwstr>
  </property>
  <property fmtid="{D5CDD505-2E9C-101B-9397-08002B2CF9AE}" pid="8" name="x1ye=13">
    <vt:lpwstr>Jtvo9A9FQUU9Bt1zOFVsrwW9L2EO6sC6UZYyEGPu99gqnFCDbWjuv/Z+BNwfQmNPg8xdKjdHxIjrx0/qmykJeVF7VRXrmXJRZoOOEB5VBqxD+dTvXpcL14tN/tJ5L8uZCw3Fb+Hn2FRQrqw9GAvrweFJvd6OZwMXO3A1+rWhhUa3RAD3Oi0KbGJdNcWGG12mWDB82nSFLVjKoeAmBMw9DyfUz5b9cEzPcXHM0a2HU+RounDl2Pu5oqm6Xtsl0VC</vt:lpwstr>
  </property>
  <property fmtid="{D5CDD505-2E9C-101B-9397-08002B2CF9AE}" pid="9" name="x1ye=14">
    <vt:lpwstr>6ZMONcdpQqu5ZaQq5NTqBhX3diTw+unao5dXjQtyrml0wA59ObHvZlXhlSoWpSGasCfbdMzWEU+McSv2Hb5zQb/WnIaflTCnCk0DNMiDw1m1u/FJkmEFCpZPXARbaodmgksJu5yOpLIdAwxjSPOA3xyqQ4959TP+jGYflj6KVs+wCXrNCFP8GHXums14GrUYobUX7SdjAwmidWGNEvDSy4qKyzXUXBl2y4J0h5AfSF+sq3QU8F0UzWrahp4MjTN</vt:lpwstr>
  </property>
  <property fmtid="{D5CDD505-2E9C-101B-9397-08002B2CF9AE}" pid="10" name="x1ye=15">
    <vt:lpwstr>+Uiti7PpoetEx8EnU6FxykP+M25aYtkLoEk20zilw/riDdg+XjeqmrAn1MwJmFRn9Jq2i1azuePmmjHgdcw/rOQIMuoHGIHhkfVJxUQwEIR1Jmr4aM9speY4TK9CdSRVEABtC+MBHByjcTFnfWu0lz8xFs7/cDCX9s4sBekHAav0o0R/8KeTXDOOgyTu4QK3c/VPqBw+vAGqsiBPaee4uoT99PAMxwsIYnki0RDb7++ttpFjpFa7XJQK5QVzkMk</vt:lpwstr>
  </property>
  <property fmtid="{D5CDD505-2E9C-101B-9397-08002B2CF9AE}" pid="11" name="x1ye=16">
    <vt:lpwstr>SaIbY0tk0ciLFE6hb66tcdXBQbqp5srPc06i54+w/1PpN9qKs3zPlmB95WO2nhbDUKyOnLx3N6Pgn53clngKdlWokHzHAsYE3JLg+HWUbvR3efQF6KM7kOU3TwACAR8yL1T3ljWJt1knf1jC7ZyGJi+BkQ05Rc0y8pzBdGMT/T3b7edXeiqYHCp2JYV9+JkSfAu6tAh3oefcmxhTQG91rQLOCACHz52SWhOlDjksbAGYIt8+1/mTKv6EROha/76</vt:lpwstr>
  </property>
  <property fmtid="{D5CDD505-2E9C-101B-9397-08002B2CF9AE}" pid="12" name="x1ye=17">
    <vt:lpwstr>Jz6+hsBiTK8M6qYY6tPcGHL3sE0eyRM7O93ZVfQ/wjnj/XuYfZyEIeV3Funz93S/iFvzuEvj0T7oYAMBD2nnlallg+s+AG0yau1k6mRWXxbZMxuTXgO8KsVNTQ7xQBq0VVctrtlOfeOlHRvjfareC/Dwjz5UFSJU+Dt4naH5dvYRDufRmqSv3+D5Vhn0UgXe9yxbBX7o21xTHKmjHph3t1dP/lbH5hpM0cjP1HHQfQpr4xwkPOpUngxLi+1dke9</vt:lpwstr>
  </property>
  <property fmtid="{D5CDD505-2E9C-101B-9397-08002B2CF9AE}" pid="13" name="x1ye=18">
    <vt:lpwstr>nf6Q9zf/kcrweCdTVe+kdoe3ukp5tdwIAF2/pcokgFCy3bPlsJdqjcTNf5KU/XWX1wPpMjJavHpbtqVkBePikL5kSlih9rgvefYPTKnaeqbIpV9K32dWAS1cAhGtkYJbBzr2xVmO9ACu3fx9hO+MVp6hDjeZnTWTYVLcRDiqsx9yyew10plegX3lc7Ne6SZDK6huZ3k4+54l+hQgXjKH95WTWLhAN3wD5ZVk78wqQ4BQ8vs8iQ3CrP9RAOkhtZj</vt:lpwstr>
  </property>
  <property fmtid="{D5CDD505-2E9C-101B-9397-08002B2CF9AE}" pid="14" name="x1ye=19">
    <vt:lpwstr>hqGcPASwAbtSlcvEl3NoGCMTF8e1YXbASJzaGYPnXLrtnZayb+NesEPHvyTHBD5e1WVHbR/TR59LnIRWycT1XPNf7L7hal1Wks8UYU3D9YkqfmAC0HCh1nNzSH3dnyoHwr/Ownhz8/ZPyzSJCx6AURz2EiLZUrZeaM/9aRL81YN5WCHeORN2SN2yQWEocP/C0TBwhV0o6mD5jxvKYN744+WdaVoZjhD49CX0CUcpIP0WlHE2BnNh1ChA1AetmIO</vt:lpwstr>
  </property>
  <property fmtid="{D5CDD505-2E9C-101B-9397-08002B2CF9AE}" pid="15" name="x1ye=2">
    <vt:lpwstr>Tnbjv8nHslZK5iXcAcvGNJuZw5HeGXunvmhAojVrbxNO3Ta6450+mDlBthKQ4/UtSQqgXhRvZ3rZSbhXE9ikso6fPm6UtuZ/GMEh/X3zDLTj9UwbHJc89o/KXYBitF1pnlDIdZHF8/Mkt8rN34z6oIHvcm5EBPQjdw928HHsv/Os258pn5ZmJ/1VDvrcDb3/Y5bbZXWyv5ve4YLI4P+9awU5jaFuHWZj9xsoMBEKoBWbEuI5aJdpRdCbhz7Ra7e</vt:lpwstr>
  </property>
  <property fmtid="{D5CDD505-2E9C-101B-9397-08002B2CF9AE}" pid="16" name="x1ye=20">
    <vt:lpwstr>SjjASekSYPsT5/8yXYCqeFoZFa9fU8m/5xv4K/L0O0jcv7MvcUUhzTnvHNrycq2xRLCG1k2C8cqUco3feXeamtaG+n/oxlSjszZYQ19nXN6F6FB0vp9BYeGzwbTWu4k6OjHNqhinW0ZB94UjqEyMV9S5mi4QT1of4taIFeoFPnJhWRKHXRgLOqdM+ojsZx22FCKy2Ncuv2Gj3pkNjHA1DUr2T/yYMWYDuDbpJoXcrqWFXLA07btx6T4lX4RQnMj</vt:lpwstr>
  </property>
  <property fmtid="{D5CDD505-2E9C-101B-9397-08002B2CF9AE}" pid="17" name="x1ye=21">
    <vt:lpwstr>vdIikWhXOT9uVHvUmVvfukdcRzc5m8pBXCjBhQxandpzFvyc4Ttf2t58G1J4eMP6GuIjKMKI0zx5/0bDhmrc1kC69wKqgGmJIdqQG69GZwSR5XjDCuZkycrnN+vmUONZyZUw2R8Y0XdLMUlkm/J4rLGp7ItEXwfOZHeXpaNyZ61wxHco6ARrV/RhbgiSGtwZ5qbF4DZJmeGa6Px97k+T92Z+0bjH2w627NgtxaZ8SffL4FADBJzQiN/ifNX3Ew0</vt:lpwstr>
  </property>
  <property fmtid="{D5CDD505-2E9C-101B-9397-08002B2CF9AE}" pid="18" name="x1ye=22">
    <vt:lpwstr>2nLY7avOPDuNZoCQleQ4lvsBVoANgTqhncG5l/C7wPJ709Uk1i+q2lAVeQRqFOpJrMuOudU+kQl7+TH13/3v2PSDhFae9v0QD1z/r+cOMYayU8PqHC0x99MH+WsepOkAcGfwuE2krN6JmIa9QlAdODBSxIQIaZQZz0229lkmtMACb+Xn+pwP7tiRb+TM/Dq9enuq6M536/AmXxdLBJHybAnJ/PuDFHKXqs5HhKUmw1phZP2T/9j7+pOhpHEe+KU</vt:lpwstr>
  </property>
  <property fmtid="{D5CDD505-2E9C-101B-9397-08002B2CF9AE}" pid="19" name="x1ye=23">
    <vt:lpwstr>wHPklgu13xxju7yzdBpJnPXbK8l1Lz/xuOtGzaYo/0Xg+uprZtXsIsCnAOD9FZVhuGxr1jrgumHTYyCLBEVtWH1YsACPvCe1O5qaIQgAgMdEJ71VwbojDRr6vhjlivJL4ZlVnrXA3RIQi1tizrEX1z9dkO+eUrN9CLoQiZSZFnpOf0UMZgloMhqDkrPTabNKVLg8iP8aV9VQf4aodYgpdVIbaXX/s3c+co0BZDG2VY3Ki6D3+ThYP8ZBgXvqTcw</vt:lpwstr>
  </property>
  <property fmtid="{D5CDD505-2E9C-101B-9397-08002B2CF9AE}" pid="20" name="x1ye=24">
    <vt:lpwstr>cdl1PK5Eqd/AOaSfIT/Gq2Hl0SHrx2xfZXEUMYscbHUrV6TctuFWSDUfwC3G2VarXxGT3Ot/1jdkiNkq5ILHOerLl1aX9trk7D0jB7QPnxPITIi85jOYSIR8+8/rpvf6BRNtf+uT1gY1eyFBlEeEgTzj5iNa8hldX8SIydjKi+1PIPQ8gc+iycTxrxbOQEhO7uk95k9q9OKQP4ZW7/WopD+6OA94vITSi9LyOoG8f+ffn72OoK2yjEH7eIiyHFI</vt:lpwstr>
  </property>
  <property fmtid="{D5CDD505-2E9C-101B-9397-08002B2CF9AE}" pid="21" name="x1ye=25">
    <vt:lpwstr>9x3an5YFLPwAO0KGiuqkjhJJzPpsptDykDAiCPqZau36gZ+ZazbMQFPJIb4cTObndByPlNEc4awYofyWlFD70BlTcKhrHAGxM+31IKhMI+wXt3w6urnR/CBaDeniQeYLpUAfynlVtcH6i5Cz0AgIQv7IcTcb6QIDSwhpFQG3L2SvuDo6NFA+kMXBeLs3xBwNx16aw+uehW108E6C/9QUCfudniH8gmWTWvMRfFeNqHzHsuEMrMJm0oSIMIfmed4</vt:lpwstr>
  </property>
  <property fmtid="{D5CDD505-2E9C-101B-9397-08002B2CF9AE}" pid="22" name="x1ye=26">
    <vt:lpwstr>socMUxoMmKbDnL+7KgFjvAGpblCRbgskvpf3XTTZlUwh+bZDvE0CNr2qtxNwrZ5sn9FR0NdWV4Hel05OVwy/3InemaxmrfEegN6JlLYDhe/slaaxkU8eMYomCqKnKCEaeLsc4wrYCz4B2Urljt+xmaCcXxIlQjbgO2eneNC2aw5O3ZtPgFfwd97sGoDfqjJ3BB18oZu600Ia4CvHAMLPbyAx4+66xAbbMZxafv7UD58IsC1wbay1CoPDmOattsH</vt:lpwstr>
  </property>
  <property fmtid="{D5CDD505-2E9C-101B-9397-08002B2CF9AE}" pid="23" name="x1ye=27">
    <vt:lpwstr>7ZggkEz/IwH1XBcP/jFxfO2ZrM8r7q6hP9EIvlxQde6onISjEDebgL1QrotQo/QigUq6OTVZGROHdXG5XPmP/YchsOkPUD4+NTM15LshgIFVmKTSgs2ovaWeWqTHdD7wYBXh2iZw23H/BS2qQT67LabqYmZEkkGyfNFBncUsf/qXE8eTbwVZyCMAb93hn0Eag7aR1gX4jb8uG3AjtH9OIqSGH7jzm/+xgtksMBa61Ja75KJEybwDxQtLtEdUA3z</vt:lpwstr>
  </property>
  <property fmtid="{D5CDD505-2E9C-101B-9397-08002B2CF9AE}" pid="24" name="x1ye=28">
    <vt:lpwstr>v59tOWleQj8g6UBPoXGUUhRwKF9sOmIBEcRVtajwJ5QPrjPVbAP8dULSRAQTeehvJXC9m0R2CKjQo5J6xdc3nUfr4m2eOh+TKN2xilIS8eggbPx5rkfkrzPX2VI7Mfe1t+NRobUCL+y/OwfGwHP9nfnuly3BTdAKx5CWgfBo9QdQm7mAzWEkMjW02pQDACMIXtQlWCGdrgvJ4FR/kJcAlaf7UwLOeIu2JcTf1INv/rIo9rL//l6rQqEMCAmy62d</vt:lpwstr>
  </property>
  <property fmtid="{D5CDD505-2E9C-101B-9397-08002B2CF9AE}" pid="25" name="x1ye=29">
    <vt:lpwstr>8ySkcl+1qXeGapKR0JGPaSmKStf8+0svwRVAA/QZH5/HijwZfZdUvDX51mvRCLcR8cSyKp/QjhjQ7DkjHIubmFDRJnlBkzojo7YiLdWRi/Vx/N2V2c9Plo4oJd9BELzjWfP5j7qNR7T+KzQfkyBwWgIXxHH2QGRX8GUJAwYLyrlTgD/PmJ8ZNfYsPA1idvwLPjOONV7wmD2kR/sY8D/U/TL2zGLoMTumMTxvtXxkTVM4bvzbv7MdzqPiHmH8stq</vt:lpwstr>
  </property>
  <property fmtid="{D5CDD505-2E9C-101B-9397-08002B2CF9AE}" pid="26" name="x1ye=3">
    <vt:lpwstr>E1L2zn4zKUpxAfKjmVGd7CKrKbtufjYKSV+nSgo5WWFQ/Dc6e4h0jncUlzFZnh5JQD3c8B+RGR6fH5yvzG+CxNV8tNw3u3Xo06Jkec5sVbjfSesqjKqLeSTeGUSlqrlLekCHX2fkYepdqM97jD7TW4Tsg6TklyhzhGDg2frAZ9gFexNUoN2SoWG0NUswHtTL3OtZOqN+XVfu9OyZPKMc1UmRixjX6mLemm6TacJz53onj2hQy1OnSOGT4elPJRB</vt:lpwstr>
  </property>
  <property fmtid="{D5CDD505-2E9C-101B-9397-08002B2CF9AE}" pid="27" name="x1ye=30">
    <vt:lpwstr>ccE4IB7fzhGBM8K72Zz9Lhe/5IbwGuPlfd+QVrBMHkcW/1GWY2ai+VFdMm8W/oaKAX3sfx0PjMgUON0GjnSJag5dfVJJNDmNYg1fo2S9YYWOO6yyiz/5S1HAPKfyUP7dBP7QyGmjdHM+0/n99hPXJmk6oB0ZiH24cv/ADeP0CHolFPDpd+TJ35yoLeQMpz5wj0QaJlh/nP3ep3qWs3RSJaamyRavVhyTFeVDbhdxfc9Hn35q+ph/VISnWYOxnw2</vt:lpwstr>
  </property>
  <property fmtid="{D5CDD505-2E9C-101B-9397-08002B2CF9AE}" pid="28" name="x1ye=31">
    <vt:lpwstr>1GXihmDGgPdqqWKf4jRiCWOXwuRJpVuDTdpL2dopWp0/w6LjgQm5Z9GmIxiECq+G+hjNRYu9XQIiwpXF6QdnaD2+A0+NUx1MQu/85dNWFpdEPQb/9JZrro3jY9f/suDzfhdjgz/doUAMS8wLBynXBKTwx2bIrVppiwZvPTP4sLH5Z7QV+6/IfeD9AD9kXj+GH6JAhwT5hncYgIgHa4RKuySBLjHVb8XICSBrQ6YqzTQr97UicepDpeyBidRzYB8</vt:lpwstr>
  </property>
  <property fmtid="{D5CDD505-2E9C-101B-9397-08002B2CF9AE}" pid="29" name="x1ye=32">
    <vt:lpwstr>PTEwhXzsSavNpj8cYN+3rHZwqSAZy5HAPjTQp85CFlL1XEiP+AC1daFP7/lSKH6VvjV44q+Z+ePuO2x5mvfjbi7yT61PZRJhKd8xloDlDP4ykZjeEY0WNAIq0Vt3DhdTUohR1BwhYo7CQgiKOCfkoOcuTMnJeaYd9a++yWDPz2BbKS+Yn3eaS4D4XSLLvh3Cn7G4ML9YQ3pdGpzJFhJoI6M8nJw0Suxztjgvb+qJQl75shxYsNCMI2VtQv2ow9g</vt:lpwstr>
  </property>
  <property fmtid="{D5CDD505-2E9C-101B-9397-08002B2CF9AE}" pid="30" name="x1ye=33">
    <vt:lpwstr>/0FHGCHKd5xEvXshPnRk2evRpv9OONT8/Q+/zv9XN9iCs7GQHoiQd4EzpNS3Wcv5HEL5MeOpmreiU3wu6Ncrspk5EkQetfn7Akk5r0t0haiX7ElK87vt9jVl6Em9S7ieOM0Lsxc09trLAVOYWooWKoM009TYysm4seYdS9NQTcDADhZV0iUz7iPKfPVtkQHWKrftSPGc/6xFsvFGKZF60YU/ZD/NviTrpSZarLaKcFnZimNLH64th7PH++oRtpb</vt:lpwstr>
  </property>
  <property fmtid="{D5CDD505-2E9C-101B-9397-08002B2CF9AE}" pid="31" name="x1ye=34">
    <vt:lpwstr>Y+haa6KNJxznOOXc+YOTFwwCYpPRpX1EOkClyatf7vwFjKTo85VElQwrONspW5ran+n7ANHBGTM/R1mj6wWTiU3nb68Y3+lQtxDMegl4h6Upq9nLPs5EuKulPQ11dGPX8Bq80geKBekGd2HREI2wdCacqaYR587VXvYZD97U6XdFDQ8/42G4sb6MWRybFFjG6GqkAPlfxUkHRFmd7v9umGjUl+UDy+L6ECPqwYefEw7LKe6bOYRgxwOs+fH+QDN</vt:lpwstr>
  </property>
  <property fmtid="{D5CDD505-2E9C-101B-9397-08002B2CF9AE}" pid="32" name="x1ye=35">
    <vt:lpwstr>57aY1nDrPmE66SyJQwbFV8a6dxsRg9ozIHW1QYGVB+uvj/SAfcPCZabUxMcAXWo9t5lnOg8tB6d100cqzFE/tt7GzjtWAmDqomCGyrMhCEAS969rwCT+ZfAxd9Z2wOgkEIGh1xcsg/oxShU5DGqv4pO6heI2mbW1Io18mjUK1RxKS5ryFnLiBH33m2A2wli6i2Nu0qseuednNUpM757bzHhEK+j4ffDdfo/mv/6uL4wJ1CioXYDANg/2kDodM+a</vt:lpwstr>
  </property>
  <property fmtid="{D5CDD505-2E9C-101B-9397-08002B2CF9AE}" pid="33" name="x1ye=36">
    <vt:lpwstr>kY12sa71Vq0OY66/t9XnVXw/BOfAAvZ9uunmF0xJo6HhlefxvRRW/ildxnukHGkg/KesReqmGUF6ylBOvXLcT5ymo7fDH1eq3wDma1sGIR1en3sNYqIHe/QC2LtIuCqqqwTjDrW+3MDYf4SrZQNMRHtL9ioFZFyqXor+0wuHvJknGAICUNLerxZWQH84kNFibKa/J3tkdPkWdeYVy2LzFE9obpmGEC94IPolUWdb4y9TOsnp/rY0KLvd1JvQZJh</vt:lpwstr>
  </property>
  <property fmtid="{D5CDD505-2E9C-101B-9397-08002B2CF9AE}" pid="34" name="x1ye=37">
    <vt:lpwstr>Q0qbbXQYtwefomH0a5sqDpvU1yVaExpw662QC+jic1oCahbi023R3uvBf38E3Kx+/krQ90kjDNpHC6PTemp2nqNQmYhEkPX53yjgPcQiukzWN6BwN3NMicH46e9ualycNmnbPgImr2//L2FlE2uLx44w8sDQmOHbWl1fCL7KzJmJmw95R+xTONFy3sV/LLN3iz8/3O6U/uYiViX244pbxBf6rotWHjokXmxUz43rYQLN39P4yDYIXNH55aRXjxs</vt:lpwstr>
  </property>
  <property fmtid="{D5CDD505-2E9C-101B-9397-08002B2CF9AE}" pid="35" name="x1ye=38">
    <vt:lpwstr>Ic3RXT0tukw4V4yPaz+7/HTmRy2ALQwykL2V7B3aaAQQVe9zOJqMDMeX/bO24M6FJOXGSH6ZthAKdXERyZvhGwpzy0NZz610PrPyJH67l9NLYuua7s19nulvxADlSjHUCBiaP4yB96LZFaQISUR6V8SOvx5HZjL5jdsc+4ytvSZ+8qg8QIEslUNoQgWQ+rcO+eJTClwgWeE6W5kIUxa+peFNvx0anPVGchQmtsvLWZN9MeA5Yj/BaV8ljkmfvL/</vt:lpwstr>
  </property>
  <property fmtid="{D5CDD505-2E9C-101B-9397-08002B2CF9AE}" pid="36" name="x1ye=39">
    <vt:lpwstr>ykhRGhOtTpWz1dcGC1BtCD5pfmPL9637j38Enpko8/mU02Io7mqQMVzOfI+3mR21Cyi0i04BVVt+bq7MZt7xAozbG1EDIb0V+DfMIatGSU8eIFNZu5EAIouNbhDil8NaGzSM1CZAsrlwOFPepY9N6KyNHpWgPxusEAN2CJGoBsCqDlluu35tyxvnEiXHS6DgdNokNG/Fm1QrQZidhJj7adnKpt70/6vCQ25aIM9k63+pAZpi5UAQPQYSTxlr+08</vt:lpwstr>
  </property>
  <property fmtid="{D5CDD505-2E9C-101B-9397-08002B2CF9AE}" pid="37" name="x1ye=4">
    <vt:lpwstr>ujdbDeqAEiJC3uKrTmp8YDJy98QxUi2XyLPsiDQBusSV2pfy6jlUa+gj/d3UZrrNG3NFrnVu+5Uyy8PbL65k8SW2A9DLuXnHvODoKEH9UxUyO8S+sgQB6wrjvWJkdrQRKR6OC9sNRdaRIBGFmXDWsXkV7oH3CHGFazZQVwPxvl56QsLswHasDgTHEg9IZDPYEnYsO2So2S8bqpQep8g5EWeCzmke71kEWbPURqylH+OHsEeFNOm/swTBXOh751V</vt:lpwstr>
  </property>
  <property fmtid="{D5CDD505-2E9C-101B-9397-08002B2CF9AE}" pid="38" name="x1ye=40">
    <vt:lpwstr>AUhhVLWz3yrLiotfnMj9TFYe1+J9D7gI71wRXeG7dXke5+Np5YilCXyWTMHcYHpS6uhDHiMTZaI2bYX1W6jUH3gGmnSqniApCTlLCOujCZRKtop1s026EbcXVRjn8n0Bjh89usMM4cBS/qbEvAiVa3oorvKxFen+oZmV0pMX7RByA/M5K8AqtJ0NOCBSV9HhqQM4fR8ntkZ9/2Hygl8QykLhxzUNVJsYoH8koKpLOdrINY9LetOQM6eNOV8dPkI</vt:lpwstr>
  </property>
  <property fmtid="{D5CDD505-2E9C-101B-9397-08002B2CF9AE}" pid="39" name="x1ye=41">
    <vt:lpwstr>Ft9nyF8WN128lPpx04M3ohFAU/sH4+Sdh7psMf0pSgdGS/ljYgwG5HiUralWSXRzGzibcyynsBylNEsgZYXnWNB1rpBAlJT08JqYdn3S1n1yxJASTWVXgptYgeZm0yjXtn09UbPjLn5hcSxXiP+b3Q7ib7nnNIgTvCfZuUXn1kQnkKKUfkHmeQgiOFkdSuOPWNJ/VJK9DBu90lzXBHD+w+DNU4aEsUOM2AnwPqQjvV2uJDwX+QpFZvd/lSq+52O</vt:lpwstr>
  </property>
  <property fmtid="{D5CDD505-2E9C-101B-9397-08002B2CF9AE}" pid="40" name="x1ye=42">
    <vt:lpwstr>7dYZFeXjFm/9iPiaJevA/zL/agbTYxuoqbHhEYRb5Xrfh7VfkIgKRdn/BXme4fYlXfaXJPA66m3C17WoCAUwYFvaiMAYAhd1X2/rUkmsdXqAbgre9Vkwf4caKXq+HNz31M32aigYEKxeK2g6CX30+N2B+zLEUIK94StZfxO4b5TlfaBRsj9aDV2mViXjwyClg0+z1XxEfdsu0H+blYLyph8uTFAJJ4/LfYC2O0IQmzh8SIbwuALrAlQsL6UDkuC</vt:lpwstr>
  </property>
  <property fmtid="{D5CDD505-2E9C-101B-9397-08002B2CF9AE}" pid="41" name="x1ye=43">
    <vt:lpwstr>KdGXrQ80ZenerHJ6UcjEdUZlmQg0keLy5sacWXirU9lpyUTSiB0Z6cYHnNZebhfrFqkgE9wc083c3adahAu9e8Cd5cDLYZRwSntwkERtArm/ziaj11Q06nN2RcIql5gwODcgfVbcoLB/5bUK9kDe2dxelHe0w8gX9zc00NfdoVNZGB02oh9oUZgMbQ844BLZW6BPjPNY50zBk4M8ecTM4jK5I289boU6+CgwLez5IkGV2IJab1N7vyvwda4FO/p</vt:lpwstr>
  </property>
  <property fmtid="{D5CDD505-2E9C-101B-9397-08002B2CF9AE}" pid="42" name="x1ye=44">
    <vt:lpwstr>xR3ywvm4H4jkb7+lgJsY7zqQJQNpuj5896Br/GbtcNkkm4gYg5ycFZ1vQWxS/bD5XvR6VrVehJCYMv4pHJ2PPjAcQPMrWvk4aVtO+BjUKUvdHDN2M3MkSPkdcdX+Nz/wwrQWHWtHpdc9p3xnkIv7FmwayzytIvn4Dzb6Pn/WM4TgFyFI+zPYXNmHFwy3Px9i4hjrlzuQGcrzrLLA/Q7W0URoqc+KVRMHluP1HCSDt8E6D6tGRfQRGoL0rQ6MxIk</vt:lpwstr>
  </property>
  <property fmtid="{D5CDD505-2E9C-101B-9397-08002B2CF9AE}" pid="43" name="x1ye=45">
    <vt:lpwstr>Hv0XSnCCZM3JT0o8EgcJtDo2QSJMyx0/AIQ33/KUj/bAEpjS+3z6S2by0amP/Ti3vkMFZtYpQM5CiQtZ4bl6E3XykEfXdz7ZjV5Zy05dzmY+TDTkXhUp02rjEzRmKMyd3GaNpPW+RDcg+q7GjS2JweMhGjArOPB/DCxm3IZCaJg+FD+ck9rnVD/yMG+a4En+D5V8uVS7BRNigJCIaKA9E4bpWRzHk9XSYegIHoMqRQsRm+1LDXJ/0WLGM2GV4c9</vt:lpwstr>
  </property>
  <property fmtid="{D5CDD505-2E9C-101B-9397-08002B2CF9AE}" pid="44" name="x1ye=46">
    <vt:lpwstr>FzMeEb0th12U9clOkYvuY0aRdL+uYS+IAhi7wrYq2acTjoC6dOs4s0WC2lKfuZ2lXfZ9MqU+LOSVl7S8ue6yHmwkx223sjzdbpC7pjGtyLtB+fMlL0C4tvs1w2jwvr1xixDUU6DuvYFFfajubLIRN/GRVlmKsjMLxNf1e3ABY8+99Z9d21vfm+PQumiDd+Q5TvAoSPwD5srEc1kEXVb+9l74z54dg46RC/2OjWNzsZlYWoKfm6h5A83ooI6O7l+</vt:lpwstr>
  </property>
  <property fmtid="{D5CDD505-2E9C-101B-9397-08002B2CF9AE}" pid="45" name="x1ye=47">
    <vt:lpwstr>Qu4Xz8K0M1tdNz2cneOmr0SJQ78cbGabZKTaWxMTpW4rQG1DVJWwlPur0uVdyRHE2CdIj9ofzfhqYs76hljPZyEBI1/w5axEhADlH3MjGdjCX3+QaLN9rH2FJX4gJMwjXY15EM76kduihoCx95fzSoigqbKdrktqdyrNOhiNd6D4iwpRAow5Ne29CM7hS6q5vmj0oL+O0eXh9xcLBaVakvNYhUV6HOOj7Z+xkP+rvuDOA4Yn+wiJekeS31pVbya</vt:lpwstr>
  </property>
  <property fmtid="{D5CDD505-2E9C-101B-9397-08002B2CF9AE}" pid="46" name="x1ye=48">
    <vt:lpwstr>OTmCsKKIZTrHFDEXeaqn0qdQxCuAmxDnZcsb/VfMr2fy5jcqh5R7O9tgONLJE2Oxe9Aq5Eib8qGHIg/E8rSEg3vIiccSoBb7SvzoyYSxRrGwDSqWf/RZwt99xs/C3ugJAdLZQ1h5BmixDKhCVqRnGfe4RvaVhPa6n40YNXW6vB/Lf0PbM68tV7+DZRJ2R6hOq0O2PChFZqf2cVz926uzpk0kouNs0XwR3OEB/LCYtcIxACSX8hTdeuffjqt0Lt3</vt:lpwstr>
  </property>
  <property fmtid="{D5CDD505-2E9C-101B-9397-08002B2CF9AE}" pid="47" name="x1ye=49">
    <vt:lpwstr>IMZXFX5mvOS4bITWwQTx9EjHp2SgJA0hIlSVfYKAtQar/JWA6K0KgtmzJlZ8fJWYoZW8Ow7qL/zWZUjyboex5ndLLLNQ1adKbuQsCyoaq1R8ZP2CtY3lD3Tm8Jd56Azp4I1X9LsZlPR1hTXtpoKtbXc8jKkBRkwhdW8F9wV3E3dPlJIiy/VWBdZmlr4ecAR3MDLz//mhwPpH5DpksgXurDkQdRElfF4HwZmEfhon4nXR9OKO/BXGkun9t9vGZi7</vt:lpwstr>
  </property>
  <property fmtid="{D5CDD505-2E9C-101B-9397-08002B2CF9AE}" pid="48" name="x1ye=5">
    <vt:lpwstr>/CQPs7VLfK15AIjoaWNoxaVQB0+rlnyOq94+7wExXCgeMqEoigXIPYfJU7E7F1iU3Uf447h53nklyydfSpTxC3mdAA6oaAgT41IUpZtiqMgiaNG2EjL+MaX5MVM3lfElAGLpMg3jR9KZ9VE7roGgcADdWj9jgGbQ/y0JHtu1DHIJedgY/B7g5qE/Sr40XPGmshulIHF07yx51qb/GC2prgXmTO0LIxzLH5sAjdiX36y82lB5v5CF+dNcXqBQ7fa</vt:lpwstr>
  </property>
  <property fmtid="{D5CDD505-2E9C-101B-9397-08002B2CF9AE}" pid="49" name="x1ye=50">
    <vt:lpwstr>Fw8oTNHyTXU1qmKCqZnUDCKnBu7IEP+NuYUVcSeHgywC6MexrUVtLNlCcTdykkwfVkW0PaaRL/pYwsbshJL9ZwVaP3h8y5hwiGR+II1evlJIIBY0AeYqQBaNGgvdeFGUdcMBA5uT3pULWDNP/Kqvj6MqDH/W3G4Ankxd61xctAa7KQb+BJVUfj6ixp8hVbvCOQ6HoTn8A9IECKNtTuyEuGgpD+aPFMAgWaES5WgL9PDklh0n373k5xdQspuEv/r</vt:lpwstr>
  </property>
  <property fmtid="{D5CDD505-2E9C-101B-9397-08002B2CF9AE}" pid="50" name="x1ye=51">
    <vt:lpwstr>i4Fl+AR57eetxu1j8/gEPMuFKcK8HSkUKyCuMj2eso9dv9+8ZBTMWHZp0xemx7FN1PGtkOBzhc3elw8pUdknMgevmw0LBAnWNbIdCYjieT4/r6MEcwogvyraUQlFsjIDM5LEE0W3hUjJP669ld3dAzqSUrvpJ9nCUY7kGF1R5nRnLNYKAqFqeaoyxecVNqWW4O5tjjkSOtNDxjS1Y+y/O6VVifHuJdkP6YJQc8+tkjHtpJMieSSz9IApxgu3YE4</vt:lpwstr>
  </property>
  <property fmtid="{D5CDD505-2E9C-101B-9397-08002B2CF9AE}" pid="51" name="x1ye=52">
    <vt:lpwstr>ECOmyv9y1XCc2neCpjYN7ws7iwXjx3x7Z0t/2I5aoXvs1mMI94/2shU1/I3LllYSQnTsO//+678wJfgASFUbTit1IWTJ/Xl5S/pti7ZH6wsEwChRzIU7axYSTLNa/WeJIq6Frb6SPfbf//QIUjPMMwAA</vt:lpwstr>
  </property>
  <property fmtid="{D5CDD505-2E9C-101B-9397-08002B2CF9AE}" pid="52" name="x1ye=6">
    <vt:lpwstr>i2wKbXjRBtONr4cS6leNIAoMVS4G9nyz616Cw2wXQpfZkU3ao3GsQHV1bADfT926Ay4RbLUroyMnqiuFcnHZzHIjT5bBTQxcklQ5K/e8/1E30p04LGkjDtsIz9556Pvz/Lxa3nDCX3uadOQwQCbJ3+8Mi/XFgGdIPMB+/uDOIMGju8HpETmSk7x+9d0deNH4xNfjBkZPtSn/W8miiZ+X5FA5nyGma/Ye/TDW10U3Za/nzoAd7Q9mb3ST/Mzi25w</vt:lpwstr>
  </property>
  <property fmtid="{D5CDD505-2E9C-101B-9397-08002B2CF9AE}" pid="53" name="x1ye=7">
    <vt:lpwstr>NSLLxX2IFVYw1j9RdiUdp8NLr066PNfSKt8/3cgA7A9hhd7T2TAAA64k00y6faIkpFUSnoVKbfbZl/1h5lo1GhXOGKBttDrfTnynkIGBRJBznQcrfnpzShRwrUTwOUTVnTH4PtivBK4lvg8cMchNGSdTi2wBIXjxFvcEhG6bZNDqKu76BntFf8wP1Tmf6VV70GyXP0FcNULIh14fM1gDo5lGTfbqJ8sZC7aJK4CGda2ZhgRYIuAqXrCcD+LCb9D</vt:lpwstr>
  </property>
  <property fmtid="{D5CDD505-2E9C-101B-9397-08002B2CF9AE}" pid="54" name="x1ye=8">
    <vt:lpwstr>fgsGfh5JXeO2lEVr8v7W7b9QhYaUM2gpQ6ocj+QKrlENkB083k1XzSzZ9XkzmeNFi1JEgsfRe8cXGv7c4hi0oftO3UMbmigO/cms4OS2kAsDv4ALCML3N9uW7HspFjYqrv+6HRiAFJUkvJl1ggTjCMXdtwaHr80IgPcE2q1t6O/eRCkjKsDzXz8lhtaI2uQL1hsecDyEJP5rVY6blL2pWo/tjYHpQQEn87Kkea9LBdQ9AgvB+qBai9/er7mZSI1</vt:lpwstr>
  </property>
  <property fmtid="{D5CDD505-2E9C-101B-9397-08002B2CF9AE}" pid="55" name="x1ye=9">
    <vt:lpwstr>znPQGNZ2MBeA7ivmlHc45ytysiKekkDdyr4+A5ROQ0NcltFGy1/JS/jWmFhuaOeQkEywFxz04Z3BndcQ0LXJ89hK3NihjDawfoSJ6ktFcRcCA6skIO0NS6bNLLbsXFAab8FB/YZg62OuT+As6ByPcbpvpzxkgUWKnT5rzKoZxisuggpcqvlE01cWHltWyWat/9HKX7kxsIhFKtXDkirBugq+zIWn9hBv8xWke/i1HJTaDOfdTuaN58Ws1qBxMMM</vt:lpwstr>
  </property>
</Properties>
</file>